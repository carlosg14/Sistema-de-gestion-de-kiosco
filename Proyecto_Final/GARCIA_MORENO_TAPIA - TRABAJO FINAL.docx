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04471A" w14:textId="77777777" w:rsidR="007D6DF0" w:rsidRDefault="007D6DF0">
      <w:pPr>
        <w:spacing w:before="73" w:after="0" w:line="240" w:lineRule="auto"/>
        <w:ind w:left="1134" w:right="1005"/>
        <w:jc w:val="center"/>
        <w:rPr>
          <w:rFonts w:ascii="Arial" w:eastAsia="Arial" w:hAnsi="Arial" w:cs="Arial"/>
          <w:color w:val="000000"/>
          <w:sz w:val="64"/>
        </w:rPr>
      </w:pPr>
    </w:p>
    <w:p w14:paraId="0F287828" w14:textId="77777777" w:rsidR="007D6DF0" w:rsidRDefault="00000000">
      <w:pPr>
        <w:spacing w:before="89" w:after="0" w:line="480" w:lineRule="auto"/>
        <w:ind w:left="104" w:right="100" w:firstLine="5"/>
        <w:jc w:val="center"/>
        <w:rPr>
          <w:rFonts w:ascii="Times New Roman" w:eastAsia="Times New Roman" w:hAnsi="Times New Roman" w:cs="Times New Roman"/>
          <w:b/>
        </w:rPr>
      </w:pPr>
      <w:r>
        <w:rPr>
          <w:rFonts w:ascii="Times New Roman" w:eastAsia="Times New Roman" w:hAnsi="Times New Roman" w:cs="Times New Roman"/>
          <w:b/>
        </w:rPr>
        <w:t xml:space="preserve">INSTITUTO SUPERIOR DEL POLITÉCNICO CÓRDOBA </w:t>
      </w:r>
    </w:p>
    <w:p w14:paraId="1E96437E" w14:textId="1C76E375" w:rsidR="007D6DF0" w:rsidRDefault="0009431E">
      <w:pPr>
        <w:spacing w:before="9" w:after="0" w:line="240" w:lineRule="auto"/>
        <w:rPr>
          <w:rFonts w:ascii="Times New Roman" w:eastAsia="Times New Roman" w:hAnsi="Times New Roman" w:cs="Times New Roman"/>
          <w:b/>
        </w:rPr>
      </w:pPr>
      <w:r>
        <w:object w:dxaOrig="9531" w:dyaOrig="4636" w14:anchorId="1B513ED7">
          <v:rect id="rectole0000000000" o:spid="_x0000_i1025" style="width:425.25pt;height:210pt" o:ole="" o:preferrelative="t" stroked="f">
            <v:imagedata r:id="rId8" o:title=""/>
          </v:rect>
          <o:OLEObject Type="Embed" ProgID="StaticMetafile" ShapeID="rectole0000000000" DrawAspect="Content" ObjectID="_1791922997" r:id="rId9"/>
        </w:object>
      </w:r>
    </w:p>
    <w:p w14:paraId="05A7EBA7" w14:textId="77777777" w:rsidR="007D6DF0" w:rsidRDefault="007D6DF0">
      <w:pPr>
        <w:spacing w:before="89" w:after="0" w:line="480" w:lineRule="auto"/>
        <w:ind w:right="100"/>
        <w:rPr>
          <w:rFonts w:ascii="Times New Roman" w:eastAsia="Times New Roman" w:hAnsi="Times New Roman" w:cs="Times New Roman"/>
          <w:b/>
        </w:rPr>
      </w:pPr>
    </w:p>
    <w:p w14:paraId="160825F6" w14:textId="77777777" w:rsidR="007D6DF0" w:rsidRDefault="00000000">
      <w:pPr>
        <w:spacing w:before="89" w:after="0" w:line="480" w:lineRule="auto"/>
        <w:ind w:left="104" w:right="-153" w:firstLine="5"/>
        <w:jc w:val="center"/>
        <w:rPr>
          <w:rFonts w:ascii="Times New Roman" w:eastAsia="Times New Roman" w:hAnsi="Times New Roman" w:cs="Times New Roman"/>
          <w:b/>
          <w:sz w:val="22"/>
        </w:rPr>
      </w:pPr>
      <w:r>
        <w:rPr>
          <w:rFonts w:ascii="Times New Roman" w:eastAsia="Times New Roman" w:hAnsi="Times New Roman" w:cs="Times New Roman"/>
          <w:b/>
          <w:sz w:val="22"/>
        </w:rPr>
        <w:t>TECNICATURA SUPERIOR EN CIENCIAS DE DATOS E INTELIGENCIA ARTIFICIAL</w:t>
      </w:r>
    </w:p>
    <w:p w14:paraId="51A4FBFF" w14:textId="77777777" w:rsidR="007D6DF0" w:rsidRDefault="00000000">
      <w:pPr>
        <w:spacing w:before="89" w:after="0" w:line="480" w:lineRule="auto"/>
        <w:ind w:left="104" w:right="-153" w:firstLine="5"/>
        <w:jc w:val="center"/>
        <w:rPr>
          <w:rFonts w:ascii="Times New Roman" w:eastAsia="Times New Roman" w:hAnsi="Times New Roman" w:cs="Times New Roman"/>
          <w:b/>
          <w:sz w:val="22"/>
        </w:rPr>
      </w:pPr>
      <w:r>
        <w:rPr>
          <w:rFonts w:ascii="Times New Roman" w:eastAsia="Times New Roman" w:hAnsi="Times New Roman" w:cs="Times New Roman"/>
          <w:b/>
          <w:sz w:val="22"/>
        </w:rPr>
        <w:t>MÓDULO INNOVACIÓN EN GESTIÓN DE DATOS</w:t>
      </w:r>
    </w:p>
    <w:p w14:paraId="4164573A" w14:textId="77777777" w:rsidR="007D6DF0" w:rsidRDefault="00000000">
      <w:pPr>
        <w:spacing w:after="0" w:line="240" w:lineRule="auto"/>
        <w:ind w:left="3174" w:right="-153" w:firstLine="426"/>
        <w:rPr>
          <w:rFonts w:ascii="Times New Roman" w:eastAsia="Times New Roman" w:hAnsi="Times New Roman" w:cs="Times New Roman"/>
          <w:b/>
          <w:sz w:val="22"/>
        </w:rPr>
      </w:pPr>
      <w:r>
        <w:rPr>
          <w:rFonts w:ascii="Times New Roman" w:eastAsia="Times New Roman" w:hAnsi="Times New Roman" w:cs="Times New Roman"/>
          <w:b/>
          <w:sz w:val="22"/>
        </w:rPr>
        <w:t>PRIMER AÑO</w:t>
      </w:r>
    </w:p>
    <w:p w14:paraId="7B9E9500" w14:textId="77777777" w:rsidR="007D6DF0" w:rsidRDefault="007D6DF0">
      <w:pPr>
        <w:spacing w:before="73" w:after="0" w:line="240" w:lineRule="auto"/>
        <w:ind w:right="441"/>
        <w:rPr>
          <w:rFonts w:ascii="Times New Roman" w:eastAsia="Times New Roman" w:hAnsi="Times New Roman" w:cs="Times New Roman"/>
          <w:b/>
          <w:color w:val="4F81BC"/>
        </w:rPr>
      </w:pPr>
    </w:p>
    <w:p w14:paraId="0DC71943" w14:textId="77777777" w:rsidR="007D6DF0" w:rsidRDefault="00000000">
      <w:pPr>
        <w:spacing w:before="73" w:after="0" w:line="240" w:lineRule="auto"/>
        <w:ind w:right="441"/>
        <w:jc w:val="center"/>
        <w:rPr>
          <w:rFonts w:ascii="Times New Roman" w:eastAsia="Times New Roman" w:hAnsi="Times New Roman" w:cs="Times New Roman"/>
          <w:b/>
          <w:color w:val="4F81BC"/>
        </w:rPr>
      </w:pPr>
      <w:r>
        <w:rPr>
          <w:rFonts w:ascii="Times New Roman" w:eastAsia="Times New Roman" w:hAnsi="Times New Roman" w:cs="Times New Roman"/>
          <w:b/>
          <w:color w:val="4F81BC"/>
        </w:rPr>
        <w:t xml:space="preserve">   TRABAJO FINAL</w:t>
      </w:r>
    </w:p>
    <w:p w14:paraId="2A20E759" w14:textId="77777777" w:rsidR="007D6DF0" w:rsidRDefault="007D6DF0">
      <w:pPr>
        <w:spacing w:before="73" w:after="0" w:line="240" w:lineRule="auto"/>
        <w:ind w:right="441"/>
        <w:jc w:val="center"/>
        <w:rPr>
          <w:rFonts w:ascii="Times New Roman" w:eastAsia="Times New Roman" w:hAnsi="Times New Roman" w:cs="Times New Roman"/>
          <w:b/>
          <w:color w:val="4F81BC"/>
        </w:rPr>
      </w:pPr>
    </w:p>
    <w:p w14:paraId="0B8AB604" w14:textId="7A8CAA68" w:rsidR="007D6DF0" w:rsidRPr="006D0B0D" w:rsidRDefault="00000000" w:rsidP="006D0B0D">
      <w:pPr>
        <w:spacing w:line="276" w:lineRule="auto"/>
        <w:jc w:val="center"/>
        <w:rPr>
          <w:rFonts w:ascii="Times New Roman" w:eastAsia="Times New Roman" w:hAnsi="Times New Roman" w:cs="Times New Roman"/>
          <w:b/>
          <w:sz w:val="28"/>
          <w:shd w:val="clear" w:color="auto" w:fill="FFFFFF"/>
        </w:rPr>
      </w:pPr>
      <w:r>
        <w:rPr>
          <w:rFonts w:ascii="Times New Roman" w:eastAsia="Times New Roman" w:hAnsi="Times New Roman" w:cs="Times New Roman"/>
          <w:b/>
          <w:sz w:val="28"/>
          <w:shd w:val="clear" w:color="auto" w:fill="FFFFFF"/>
        </w:rPr>
        <w:t>PROYECTO SISTEMA DE GESTIÓN DE KIOSCO</w:t>
      </w:r>
    </w:p>
    <w:tbl>
      <w:tblPr>
        <w:tblW w:w="0" w:type="auto"/>
        <w:tblInd w:w="108" w:type="dxa"/>
        <w:tblCellMar>
          <w:left w:w="10" w:type="dxa"/>
          <w:right w:w="10" w:type="dxa"/>
        </w:tblCellMar>
        <w:tblLook w:val="0000" w:firstRow="0" w:lastRow="0" w:firstColumn="0" w:lastColumn="0" w:noHBand="0" w:noVBand="0"/>
      </w:tblPr>
      <w:tblGrid>
        <w:gridCol w:w="3386"/>
        <w:gridCol w:w="2332"/>
        <w:gridCol w:w="2894"/>
      </w:tblGrid>
      <w:tr w:rsidR="007D6DF0" w14:paraId="431C18FA" w14:textId="77777777">
        <w:trPr>
          <w:trHeight w:val="1"/>
        </w:trPr>
        <w:tc>
          <w:tcPr>
            <w:tcW w:w="340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375793D" w14:textId="77777777" w:rsidR="007D6DF0" w:rsidRDefault="00000000">
            <w:pPr>
              <w:spacing w:before="266" w:after="0" w:line="240" w:lineRule="auto"/>
              <w:ind w:right="1005"/>
            </w:pPr>
            <w:r>
              <w:rPr>
                <w:rFonts w:ascii="Times New Roman" w:eastAsia="Times New Roman" w:hAnsi="Times New Roman" w:cs="Times New Roman"/>
              </w:rPr>
              <w:t>Estudiantes:</w:t>
            </w:r>
          </w:p>
        </w:tc>
        <w:tc>
          <w:tcPr>
            <w:tcW w:w="241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CB9056F" w14:textId="77777777" w:rsidR="007D6DF0" w:rsidRDefault="007D6DF0">
            <w:pPr>
              <w:spacing w:before="266" w:after="0" w:line="240" w:lineRule="auto"/>
              <w:ind w:right="1005"/>
              <w:rPr>
                <w:rFonts w:ascii="Calibri" w:eastAsia="Calibri" w:hAnsi="Calibri" w:cs="Calibri"/>
                <w:sz w:val="22"/>
              </w:rPr>
            </w:pPr>
          </w:p>
        </w:tc>
        <w:tc>
          <w:tcPr>
            <w:tcW w:w="292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11238DB" w14:textId="77777777" w:rsidR="007D6DF0" w:rsidRDefault="00000000">
            <w:pPr>
              <w:spacing w:before="266" w:after="0" w:line="240" w:lineRule="auto"/>
              <w:ind w:right="1005"/>
            </w:pPr>
            <w:r>
              <w:rPr>
                <w:rFonts w:ascii="Times New Roman" w:eastAsia="Times New Roman" w:hAnsi="Times New Roman" w:cs="Times New Roman"/>
              </w:rPr>
              <w:t>Docentes</w:t>
            </w:r>
          </w:p>
        </w:tc>
      </w:tr>
      <w:tr w:rsidR="007D6DF0" w14:paraId="5443693E" w14:textId="77777777">
        <w:trPr>
          <w:trHeight w:val="1"/>
        </w:trPr>
        <w:tc>
          <w:tcPr>
            <w:tcW w:w="340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7F70C7C" w14:textId="77777777" w:rsidR="007D6DF0" w:rsidRDefault="00000000">
            <w:pPr>
              <w:numPr>
                <w:ilvl w:val="0"/>
                <w:numId w:val="1"/>
              </w:numPr>
              <w:spacing w:before="266" w:line="259" w:lineRule="auto"/>
              <w:ind w:left="720" w:right="1005" w:hanging="360"/>
            </w:pPr>
            <w:r>
              <w:rPr>
                <w:rFonts w:ascii="Times New Roman" w:eastAsia="Times New Roman" w:hAnsi="Times New Roman" w:cs="Times New Roman"/>
                <w:color w:val="000000"/>
              </w:rPr>
              <w:t>Carlos Garcia</w:t>
            </w:r>
          </w:p>
        </w:tc>
        <w:tc>
          <w:tcPr>
            <w:tcW w:w="241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BA6A678" w14:textId="77777777" w:rsidR="007D6DF0" w:rsidRDefault="007D6DF0">
            <w:pPr>
              <w:spacing w:before="266" w:after="0" w:line="240" w:lineRule="auto"/>
              <w:ind w:right="1005"/>
              <w:rPr>
                <w:rFonts w:ascii="Calibri" w:eastAsia="Calibri" w:hAnsi="Calibri" w:cs="Calibri"/>
                <w:sz w:val="22"/>
              </w:rPr>
            </w:pPr>
          </w:p>
        </w:tc>
        <w:tc>
          <w:tcPr>
            <w:tcW w:w="292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34D36FD" w14:textId="77777777" w:rsidR="007D6DF0" w:rsidRDefault="00000000">
            <w:pPr>
              <w:numPr>
                <w:ilvl w:val="0"/>
                <w:numId w:val="2"/>
              </w:numPr>
              <w:tabs>
                <w:tab w:val="left" w:pos="1695"/>
              </w:tabs>
              <w:spacing w:before="266" w:line="259" w:lineRule="auto"/>
              <w:ind w:left="282" w:right="1005" w:hanging="282"/>
            </w:pPr>
            <w:r>
              <w:rPr>
                <w:rFonts w:ascii="Times New Roman" w:eastAsia="Times New Roman" w:hAnsi="Times New Roman" w:cs="Times New Roman"/>
                <w:color w:val="000000"/>
              </w:rPr>
              <w:t>Julian Conde</w:t>
            </w:r>
          </w:p>
        </w:tc>
      </w:tr>
      <w:tr w:rsidR="007D6DF0" w14:paraId="367F7D59" w14:textId="77777777">
        <w:trPr>
          <w:trHeight w:val="1"/>
        </w:trPr>
        <w:tc>
          <w:tcPr>
            <w:tcW w:w="340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929477D" w14:textId="77777777" w:rsidR="007D6DF0" w:rsidRDefault="00000000">
            <w:pPr>
              <w:numPr>
                <w:ilvl w:val="0"/>
                <w:numId w:val="2"/>
              </w:numPr>
              <w:spacing w:before="266" w:line="259" w:lineRule="auto"/>
              <w:ind w:left="720" w:right="1005" w:hanging="360"/>
            </w:pPr>
            <w:r>
              <w:rPr>
                <w:rFonts w:ascii="Times New Roman" w:eastAsia="Times New Roman" w:hAnsi="Times New Roman" w:cs="Times New Roman"/>
                <w:color w:val="000000"/>
              </w:rPr>
              <w:t>Félix Tapia</w:t>
            </w:r>
          </w:p>
        </w:tc>
        <w:tc>
          <w:tcPr>
            <w:tcW w:w="241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FA869B0" w14:textId="77777777" w:rsidR="007D6DF0" w:rsidRDefault="007D6DF0">
            <w:pPr>
              <w:spacing w:before="266" w:after="0" w:line="240" w:lineRule="auto"/>
              <w:ind w:right="1005"/>
              <w:rPr>
                <w:rFonts w:ascii="Calibri" w:eastAsia="Calibri" w:hAnsi="Calibri" w:cs="Calibri"/>
                <w:sz w:val="22"/>
              </w:rPr>
            </w:pPr>
          </w:p>
        </w:tc>
        <w:tc>
          <w:tcPr>
            <w:tcW w:w="292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AEB78A0" w14:textId="77777777" w:rsidR="007D6DF0" w:rsidRDefault="00000000">
            <w:pPr>
              <w:numPr>
                <w:ilvl w:val="0"/>
                <w:numId w:val="4"/>
              </w:numPr>
              <w:spacing w:before="266" w:line="259" w:lineRule="auto"/>
              <w:ind w:left="312" w:right="403" w:hanging="360"/>
            </w:pPr>
            <w:r>
              <w:rPr>
                <w:rFonts w:ascii="Times New Roman" w:eastAsia="Times New Roman" w:hAnsi="Times New Roman" w:cs="Times New Roman"/>
                <w:color w:val="000000"/>
              </w:rPr>
              <w:t xml:space="preserve">Romina </w:t>
            </w:r>
            <w:proofErr w:type="spellStart"/>
            <w:r>
              <w:rPr>
                <w:rFonts w:ascii="Times New Roman" w:eastAsia="Times New Roman" w:hAnsi="Times New Roman" w:cs="Times New Roman"/>
                <w:color w:val="000000"/>
              </w:rPr>
              <w:t>Cattaneo</w:t>
            </w:r>
            <w:proofErr w:type="spellEnd"/>
          </w:p>
        </w:tc>
      </w:tr>
      <w:tr w:rsidR="007D6DF0" w14:paraId="0A3B522A" w14:textId="77777777">
        <w:trPr>
          <w:trHeight w:val="1"/>
        </w:trPr>
        <w:tc>
          <w:tcPr>
            <w:tcW w:w="340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3F89679" w14:textId="77777777" w:rsidR="007D6DF0" w:rsidRDefault="00000000">
            <w:pPr>
              <w:numPr>
                <w:ilvl w:val="0"/>
                <w:numId w:val="4"/>
              </w:numPr>
              <w:spacing w:before="266" w:line="259" w:lineRule="auto"/>
              <w:ind w:left="720" w:right="1005" w:hanging="360"/>
            </w:pPr>
            <w:r>
              <w:rPr>
                <w:rFonts w:ascii="Times New Roman" w:eastAsia="Times New Roman" w:hAnsi="Times New Roman" w:cs="Times New Roman"/>
                <w:color w:val="000000"/>
              </w:rPr>
              <w:t>Raúl Moreno</w:t>
            </w:r>
          </w:p>
        </w:tc>
        <w:tc>
          <w:tcPr>
            <w:tcW w:w="241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2B18351" w14:textId="77777777" w:rsidR="007D6DF0" w:rsidRDefault="007D6DF0">
            <w:pPr>
              <w:spacing w:before="266" w:after="0" w:line="240" w:lineRule="auto"/>
              <w:ind w:right="1005"/>
              <w:rPr>
                <w:rFonts w:ascii="Calibri" w:eastAsia="Calibri" w:hAnsi="Calibri" w:cs="Calibri"/>
                <w:sz w:val="22"/>
              </w:rPr>
            </w:pPr>
          </w:p>
        </w:tc>
        <w:tc>
          <w:tcPr>
            <w:tcW w:w="292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F07685B" w14:textId="77777777" w:rsidR="007D6DF0" w:rsidRDefault="007D6DF0">
            <w:pPr>
              <w:spacing w:before="266" w:after="0" w:line="240" w:lineRule="auto"/>
              <w:ind w:right="1005"/>
              <w:rPr>
                <w:rFonts w:ascii="Calibri" w:eastAsia="Calibri" w:hAnsi="Calibri" w:cs="Calibri"/>
                <w:sz w:val="22"/>
              </w:rPr>
            </w:pPr>
          </w:p>
        </w:tc>
      </w:tr>
    </w:tbl>
    <w:p w14:paraId="5D361E4E" w14:textId="77777777" w:rsidR="007D6DF0" w:rsidRDefault="00000000">
      <w:pPr>
        <w:spacing w:before="266" w:after="0" w:line="240" w:lineRule="auto"/>
        <w:ind w:left="1617" w:right="1005"/>
        <w:jc w:val="center"/>
        <w:rPr>
          <w:rFonts w:ascii="Times New Roman" w:eastAsia="Times New Roman" w:hAnsi="Times New Roman" w:cs="Times New Roman"/>
        </w:rPr>
      </w:pPr>
      <w:r>
        <w:rPr>
          <w:rFonts w:ascii="Times New Roman" w:eastAsia="Times New Roman" w:hAnsi="Times New Roman" w:cs="Times New Roman"/>
        </w:rPr>
        <w:t>01 de noviembre de 2024</w:t>
      </w:r>
    </w:p>
    <w:p w14:paraId="00357F3D" w14:textId="77777777" w:rsidR="007D6DF0" w:rsidRDefault="007D6DF0">
      <w:pPr>
        <w:spacing w:before="37" w:after="0" w:line="240" w:lineRule="auto"/>
        <w:rPr>
          <w:rFonts w:ascii="Times New Roman" w:eastAsia="Times New Roman" w:hAnsi="Times New Roman" w:cs="Times New Roman"/>
        </w:rPr>
      </w:pPr>
    </w:p>
    <w:p w14:paraId="1F5F0607" w14:textId="77777777" w:rsidR="007D6DF0" w:rsidRDefault="007D6DF0">
      <w:pPr>
        <w:spacing w:after="0" w:line="240" w:lineRule="auto"/>
        <w:rPr>
          <w:rFonts w:ascii="Times New Roman" w:eastAsia="Times New Roman" w:hAnsi="Times New Roman" w:cs="Times New Roman"/>
          <w:b/>
        </w:rPr>
      </w:pPr>
    </w:p>
    <w:p w14:paraId="6E607309" w14:textId="77777777" w:rsidR="0009431E" w:rsidRDefault="0009431E">
      <w:pPr>
        <w:spacing w:after="0" w:line="240" w:lineRule="auto"/>
        <w:rPr>
          <w:rFonts w:ascii="Times New Roman" w:eastAsia="Times New Roman" w:hAnsi="Times New Roman" w:cs="Times New Roman"/>
          <w:b/>
        </w:rPr>
      </w:pPr>
    </w:p>
    <w:p w14:paraId="1B76FD3C" w14:textId="77777777" w:rsidR="007D6DF0" w:rsidRDefault="00000000">
      <w:pPr>
        <w:spacing w:line="480" w:lineRule="auto"/>
        <w:jc w:val="both"/>
        <w:rPr>
          <w:rFonts w:ascii="Times New Roman" w:eastAsia="Times New Roman" w:hAnsi="Times New Roman" w:cs="Times New Roman"/>
          <w:b/>
          <w:shd w:val="clear" w:color="auto" w:fill="FFFFFF"/>
        </w:rPr>
      </w:pPr>
      <w:r>
        <w:rPr>
          <w:rFonts w:ascii="Times New Roman" w:eastAsia="Times New Roman" w:hAnsi="Times New Roman" w:cs="Times New Roman"/>
          <w:b/>
          <w:shd w:val="clear" w:color="auto" w:fill="FFFFFF"/>
        </w:rPr>
        <w:lastRenderedPageBreak/>
        <w:t>Índice</w:t>
      </w:r>
    </w:p>
    <w:sdt>
      <w:sdtPr>
        <w:rPr>
          <w:rFonts w:asciiTheme="minorHAnsi" w:eastAsiaTheme="minorEastAsia" w:hAnsiTheme="minorHAnsi" w:cstheme="minorBidi"/>
          <w:color w:val="auto"/>
          <w:kern w:val="2"/>
          <w:sz w:val="24"/>
          <w:szCs w:val="24"/>
          <w:lang w:val="es-ES"/>
        </w:rPr>
        <w:id w:val="1176302365"/>
        <w:docPartObj>
          <w:docPartGallery w:val="Table of Contents"/>
          <w:docPartUnique/>
        </w:docPartObj>
      </w:sdtPr>
      <w:sdtEndPr>
        <w:rPr>
          <w:b/>
          <w:bCs/>
        </w:rPr>
      </w:sdtEndPr>
      <w:sdtContent>
        <w:p w14:paraId="6F3A72CB" w14:textId="6D0A8FFE" w:rsidR="0009431E" w:rsidRDefault="0009431E">
          <w:pPr>
            <w:pStyle w:val="TtuloTDC"/>
          </w:pPr>
        </w:p>
        <w:p w14:paraId="7A9D200D" w14:textId="0810895A" w:rsidR="00BB6ABF" w:rsidRDefault="0009431E">
          <w:pPr>
            <w:pStyle w:val="TDC1"/>
            <w:tabs>
              <w:tab w:val="left" w:pos="440"/>
              <w:tab w:val="right" w:leader="dot" w:pos="8494"/>
            </w:tabs>
            <w:rPr>
              <w:rFonts w:cstheme="minorBidi"/>
              <w:noProof/>
              <w:kern w:val="2"/>
              <w:sz w:val="24"/>
              <w:szCs w:val="24"/>
            </w:rPr>
          </w:pPr>
          <w:r>
            <w:fldChar w:fldCharType="begin"/>
          </w:r>
          <w:r>
            <w:instrText xml:space="preserve"> TOC \o "1-3" \h \z \u </w:instrText>
          </w:r>
          <w:r>
            <w:fldChar w:fldCharType="separate"/>
          </w:r>
          <w:hyperlink w:anchor="_Toc181309782" w:history="1">
            <w:r w:rsidR="00BB6ABF" w:rsidRPr="00BE6789">
              <w:rPr>
                <w:rStyle w:val="Hipervnculo"/>
                <w:rFonts w:ascii="Times New Roman" w:eastAsia="Times New Roman" w:hAnsi="Times New Roman"/>
                <w:b/>
                <w:bCs/>
                <w:noProof/>
              </w:rPr>
              <w:t>1.</w:t>
            </w:r>
            <w:r w:rsidR="00BB6ABF">
              <w:rPr>
                <w:rFonts w:cstheme="minorBidi"/>
                <w:noProof/>
                <w:kern w:val="2"/>
                <w:sz w:val="24"/>
                <w:szCs w:val="24"/>
              </w:rPr>
              <w:tab/>
            </w:r>
            <w:r w:rsidR="00BB6ABF" w:rsidRPr="00BE6789">
              <w:rPr>
                <w:rStyle w:val="Hipervnculo"/>
                <w:rFonts w:ascii="Times New Roman" w:eastAsia="Times New Roman" w:hAnsi="Times New Roman"/>
                <w:b/>
                <w:bCs/>
                <w:noProof/>
                <w:shd w:val="clear" w:color="auto" w:fill="FFFFFF"/>
              </w:rPr>
              <w:t>Descripción del Proyecto</w:t>
            </w:r>
            <w:r w:rsidR="00BB6ABF">
              <w:rPr>
                <w:noProof/>
                <w:webHidden/>
              </w:rPr>
              <w:tab/>
            </w:r>
            <w:r w:rsidR="00BB6ABF">
              <w:rPr>
                <w:noProof/>
                <w:webHidden/>
              </w:rPr>
              <w:fldChar w:fldCharType="begin"/>
            </w:r>
            <w:r w:rsidR="00BB6ABF">
              <w:rPr>
                <w:noProof/>
                <w:webHidden/>
              </w:rPr>
              <w:instrText xml:space="preserve"> PAGEREF _Toc181309782 \h </w:instrText>
            </w:r>
            <w:r w:rsidR="00BB6ABF">
              <w:rPr>
                <w:noProof/>
                <w:webHidden/>
              </w:rPr>
            </w:r>
            <w:r w:rsidR="00BB6ABF">
              <w:rPr>
                <w:noProof/>
                <w:webHidden/>
              </w:rPr>
              <w:fldChar w:fldCharType="separate"/>
            </w:r>
            <w:r w:rsidR="00BB6ABF">
              <w:rPr>
                <w:noProof/>
                <w:webHidden/>
              </w:rPr>
              <w:t>2</w:t>
            </w:r>
            <w:r w:rsidR="00BB6ABF">
              <w:rPr>
                <w:noProof/>
                <w:webHidden/>
              </w:rPr>
              <w:fldChar w:fldCharType="end"/>
            </w:r>
          </w:hyperlink>
        </w:p>
        <w:p w14:paraId="78E389DB" w14:textId="6F060E44" w:rsidR="00BB6ABF" w:rsidRDefault="00BB6ABF">
          <w:pPr>
            <w:pStyle w:val="TDC1"/>
            <w:tabs>
              <w:tab w:val="left" w:pos="440"/>
              <w:tab w:val="right" w:leader="dot" w:pos="8494"/>
            </w:tabs>
            <w:rPr>
              <w:rFonts w:cstheme="minorBidi"/>
              <w:noProof/>
              <w:kern w:val="2"/>
              <w:sz w:val="24"/>
              <w:szCs w:val="24"/>
            </w:rPr>
          </w:pPr>
          <w:hyperlink w:anchor="_Toc181309783" w:history="1">
            <w:r w:rsidRPr="00BE6789">
              <w:rPr>
                <w:rStyle w:val="Hipervnculo"/>
                <w:rFonts w:ascii="Times New Roman" w:eastAsia="Times New Roman" w:hAnsi="Times New Roman"/>
                <w:b/>
                <w:bCs/>
                <w:noProof/>
              </w:rPr>
              <w:t>2.</w:t>
            </w:r>
            <w:r>
              <w:rPr>
                <w:rFonts w:cstheme="minorBidi"/>
                <w:noProof/>
                <w:kern w:val="2"/>
                <w:sz w:val="24"/>
                <w:szCs w:val="24"/>
              </w:rPr>
              <w:tab/>
            </w:r>
            <w:r w:rsidRPr="00BE6789">
              <w:rPr>
                <w:rStyle w:val="Hipervnculo"/>
                <w:rFonts w:ascii="Times New Roman" w:eastAsia="Times New Roman" w:hAnsi="Times New Roman"/>
                <w:b/>
                <w:bCs/>
                <w:noProof/>
                <w:shd w:val="clear" w:color="auto" w:fill="FFFFFF"/>
              </w:rPr>
              <w:t>Justificación</w:t>
            </w:r>
            <w:r>
              <w:rPr>
                <w:noProof/>
                <w:webHidden/>
              </w:rPr>
              <w:tab/>
            </w:r>
            <w:r>
              <w:rPr>
                <w:noProof/>
                <w:webHidden/>
              </w:rPr>
              <w:fldChar w:fldCharType="begin"/>
            </w:r>
            <w:r>
              <w:rPr>
                <w:noProof/>
                <w:webHidden/>
              </w:rPr>
              <w:instrText xml:space="preserve"> PAGEREF _Toc181309783 \h </w:instrText>
            </w:r>
            <w:r>
              <w:rPr>
                <w:noProof/>
                <w:webHidden/>
              </w:rPr>
            </w:r>
            <w:r>
              <w:rPr>
                <w:noProof/>
                <w:webHidden/>
              </w:rPr>
              <w:fldChar w:fldCharType="separate"/>
            </w:r>
            <w:r>
              <w:rPr>
                <w:noProof/>
                <w:webHidden/>
              </w:rPr>
              <w:t>2</w:t>
            </w:r>
            <w:r>
              <w:rPr>
                <w:noProof/>
                <w:webHidden/>
              </w:rPr>
              <w:fldChar w:fldCharType="end"/>
            </w:r>
          </w:hyperlink>
        </w:p>
        <w:p w14:paraId="4C2C8F91" w14:textId="5508A860" w:rsidR="00BB6ABF" w:rsidRDefault="00BB6ABF">
          <w:pPr>
            <w:pStyle w:val="TDC1"/>
            <w:tabs>
              <w:tab w:val="left" w:pos="440"/>
              <w:tab w:val="right" w:leader="dot" w:pos="8494"/>
            </w:tabs>
            <w:rPr>
              <w:rFonts w:cstheme="minorBidi"/>
              <w:noProof/>
              <w:kern w:val="2"/>
              <w:sz w:val="24"/>
              <w:szCs w:val="24"/>
            </w:rPr>
          </w:pPr>
          <w:hyperlink w:anchor="_Toc181309784" w:history="1">
            <w:r w:rsidRPr="00BE6789">
              <w:rPr>
                <w:rStyle w:val="Hipervnculo"/>
                <w:rFonts w:ascii="Times New Roman" w:eastAsia="Times New Roman" w:hAnsi="Times New Roman"/>
                <w:b/>
                <w:bCs/>
                <w:noProof/>
              </w:rPr>
              <w:t>3.</w:t>
            </w:r>
            <w:r>
              <w:rPr>
                <w:rFonts w:cstheme="minorBidi"/>
                <w:noProof/>
                <w:kern w:val="2"/>
                <w:sz w:val="24"/>
                <w:szCs w:val="24"/>
              </w:rPr>
              <w:tab/>
            </w:r>
            <w:r w:rsidRPr="00BE6789">
              <w:rPr>
                <w:rStyle w:val="Hipervnculo"/>
                <w:rFonts w:ascii="Times New Roman" w:eastAsia="Times New Roman" w:hAnsi="Times New Roman"/>
                <w:b/>
                <w:bCs/>
                <w:noProof/>
              </w:rPr>
              <w:t>Objetivos</w:t>
            </w:r>
            <w:r>
              <w:rPr>
                <w:noProof/>
                <w:webHidden/>
              </w:rPr>
              <w:tab/>
            </w:r>
            <w:r>
              <w:rPr>
                <w:noProof/>
                <w:webHidden/>
              </w:rPr>
              <w:fldChar w:fldCharType="begin"/>
            </w:r>
            <w:r>
              <w:rPr>
                <w:noProof/>
                <w:webHidden/>
              </w:rPr>
              <w:instrText xml:space="preserve"> PAGEREF _Toc181309784 \h </w:instrText>
            </w:r>
            <w:r>
              <w:rPr>
                <w:noProof/>
                <w:webHidden/>
              </w:rPr>
            </w:r>
            <w:r>
              <w:rPr>
                <w:noProof/>
                <w:webHidden/>
              </w:rPr>
              <w:fldChar w:fldCharType="separate"/>
            </w:r>
            <w:r>
              <w:rPr>
                <w:noProof/>
                <w:webHidden/>
              </w:rPr>
              <w:t>3</w:t>
            </w:r>
            <w:r>
              <w:rPr>
                <w:noProof/>
                <w:webHidden/>
              </w:rPr>
              <w:fldChar w:fldCharType="end"/>
            </w:r>
          </w:hyperlink>
        </w:p>
        <w:p w14:paraId="648C9500" w14:textId="09E4685F" w:rsidR="00BB6ABF" w:rsidRDefault="00BB6ABF">
          <w:pPr>
            <w:pStyle w:val="TDC2"/>
            <w:tabs>
              <w:tab w:val="left" w:pos="720"/>
              <w:tab w:val="right" w:leader="dot" w:pos="8494"/>
            </w:tabs>
            <w:rPr>
              <w:rFonts w:cstheme="minorBidi"/>
              <w:noProof/>
              <w:kern w:val="2"/>
              <w:sz w:val="24"/>
              <w:szCs w:val="24"/>
            </w:rPr>
          </w:pPr>
          <w:hyperlink w:anchor="_Toc181309785" w:history="1">
            <w:r w:rsidRPr="00BE6789">
              <w:rPr>
                <w:rStyle w:val="Hipervnculo"/>
                <w:rFonts w:ascii="Symbol" w:eastAsia="Times New Roman" w:hAnsi="Symbol"/>
                <w:noProof/>
              </w:rPr>
              <w:t></w:t>
            </w:r>
            <w:r>
              <w:rPr>
                <w:rFonts w:cstheme="minorBidi"/>
                <w:noProof/>
                <w:kern w:val="2"/>
                <w:sz w:val="24"/>
                <w:szCs w:val="24"/>
              </w:rPr>
              <w:tab/>
            </w:r>
            <w:r w:rsidRPr="00BE6789">
              <w:rPr>
                <w:rStyle w:val="Hipervnculo"/>
                <w:rFonts w:ascii="Times New Roman" w:eastAsia="Times New Roman" w:hAnsi="Times New Roman"/>
                <w:noProof/>
              </w:rPr>
              <w:t>Objetivo del Proyecto</w:t>
            </w:r>
            <w:r>
              <w:rPr>
                <w:noProof/>
                <w:webHidden/>
              </w:rPr>
              <w:tab/>
            </w:r>
            <w:r>
              <w:rPr>
                <w:noProof/>
                <w:webHidden/>
              </w:rPr>
              <w:fldChar w:fldCharType="begin"/>
            </w:r>
            <w:r>
              <w:rPr>
                <w:noProof/>
                <w:webHidden/>
              </w:rPr>
              <w:instrText xml:space="preserve"> PAGEREF _Toc181309785 \h </w:instrText>
            </w:r>
            <w:r>
              <w:rPr>
                <w:noProof/>
                <w:webHidden/>
              </w:rPr>
            </w:r>
            <w:r>
              <w:rPr>
                <w:noProof/>
                <w:webHidden/>
              </w:rPr>
              <w:fldChar w:fldCharType="separate"/>
            </w:r>
            <w:r>
              <w:rPr>
                <w:noProof/>
                <w:webHidden/>
              </w:rPr>
              <w:t>3</w:t>
            </w:r>
            <w:r>
              <w:rPr>
                <w:noProof/>
                <w:webHidden/>
              </w:rPr>
              <w:fldChar w:fldCharType="end"/>
            </w:r>
          </w:hyperlink>
        </w:p>
        <w:p w14:paraId="003D0D5A" w14:textId="4C96E06E" w:rsidR="00BB6ABF" w:rsidRDefault="00BB6ABF">
          <w:pPr>
            <w:pStyle w:val="TDC2"/>
            <w:tabs>
              <w:tab w:val="left" w:pos="720"/>
              <w:tab w:val="right" w:leader="dot" w:pos="8494"/>
            </w:tabs>
            <w:rPr>
              <w:rFonts w:cstheme="minorBidi"/>
              <w:noProof/>
              <w:kern w:val="2"/>
              <w:sz w:val="24"/>
              <w:szCs w:val="24"/>
            </w:rPr>
          </w:pPr>
          <w:hyperlink w:anchor="_Toc181309786" w:history="1">
            <w:r w:rsidRPr="00BE6789">
              <w:rPr>
                <w:rStyle w:val="Hipervnculo"/>
                <w:rFonts w:ascii="Symbol" w:eastAsia="Times New Roman" w:hAnsi="Symbol"/>
                <w:noProof/>
              </w:rPr>
              <w:t></w:t>
            </w:r>
            <w:r>
              <w:rPr>
                <w:rFonts w:cstheme="minorBidi"/>
                <w:noProof/>
                <w:kern w:val="2"/>
                <w:sz w:val="24"/>
                <w:szCs w:val="24"/>
              </w:rPr>
              <w:tab/>
            </w:r>
            <w:r w:rsidRPr="00BE6789">
              <w:rPr>
                <w:rStyle w:val="Hipervnculo"/>
                <w:rFonts w:ascii="Times New Roman" w:eastAsia="Times New Roman" w:hAnsi="Times New Roman"/>
                <w:noProof/>
              </w:rPr>
              <w:t>Objetivo Específicos</w:t>
            </w:r>
            <w:r>
              <w:rPr>
                <w:noProof/>
                <w:webHidden/>
              </w:rPr>
              <w:tab/>
            </w:r>
            <w:r>
              <w:rPr>
                <w:noProof/>
                <w:webHidden/>
              </w:rPr>
              <w:fldChar w:fldCharType="begin"/>
            </w:r>
            <w:r>
              <w:rPr>
                <w:noProof/>
                <w:webHidden/>
              </w:rPr>
              <w:instrText xml:space="preserve"> PAGEREF _Toc181309786 \h </w:instrText>
            </w:r>
            <w:r>
              <w:rPr>
                <w:noProof/>
                <w:webHidden/>
              </w:rPr>
            </w:r>
            <w:r>
              <w:rPr>
                <w:noProof/>
                <w:webHidden/>
              </w:rPr>
              <w:fldChar w:fldCharType="separate"/>
            </w:r>
            <w:r>
              <w:rPr>
                <w:noProof/>
                <w:webHidden/>
              </w:rPr>
              <w:t>3</w:t>
            </w:r>
            <w:r>
              <w:rPr>
                <w:noProof/>
                <w:webHidden/>
              </w:rPr>
              <w:fldChar w:fldCharType="end"/>
            </w:r>
          </w:hyperlink>
        </w:p>
        <w:p w14:paraId="4135DBD6" w14:textId="21B49135" w:rsidR="00BB6ABF" w:rsidRDefault="00BB6ABF">
          <w:pPr>
            <w:pStyle w:val="TDC1"/>
            <w:tabs>
              <w:tab w:val="left" w:pos="440"/>
              <w:tab w:val="right" w:leader="dot" w:pos="8494"/>
            </w:tabs>
            <w:rPr>
              <w:rFonts w:cstheme="minorBidi"/>
              <w:noProof/>
              <w:kern w:val="2"/>
              <w:sz w:val="24"/>
              <w:szCs w:val="24"/>
            </w:rPr>
          </w:pPr>
          <w:hyperlink w:anchor="_Toc181309787" w:history="1">
            <w:r w:rsidRPr="00BE6789">
              <w:rPr>
                <w:rStyle w:val="Hipervnculo"/>
                <w:rFonts w:ascii="Times New Roman" w:eastAsia="Times New Roman" w:hAnsi="Times New Roman"/>
                <w:b/>
                <w:bCs/>
                <w:noProof/>
              </w:rPr>
              <w:t>4.</w:t>
            </w:r>
            <w:r>
              <w:rPr>
                <w:rFonts w:cstheme="minorBidi"/>
                <w:noProof/>
                <w:kern w:val="2"/>
                <w:sz w:val="24"/>
                <w:szCs w:val="24"/>
              </w:rPr>
              <w:tab/>
            </w:r>
            <w:r w:rsidRPr="00BE6789">
              <w:rPr>
                <w:rStyle w:val="Hipervnculo"/>
                <w:rFonts w:ascii="Times New Roman" w:eastAsia="Times New Roman" w:hAnsi="Times New Roman"/>
                <w:b/>
                <w:bCs/>
                <w:noProof/>
              </w:rPr>
              <w:t>Metodología</w:t>
            </w:r>
            <w:r>
              <w:rPr>
                <w:noProof/>
                <w:webHidden/>
              </w:rPr>
              <w:tab/>
            </w:r>
            <w:r>
              <w:rPr>
                <w:noProof/>
                <w:webHidden/>
              </w:rPr>
              <w:fldChar w:fldCharType="begin"/>
            </w:r>
            <w:r>
              <w:rPr>
                <w:noProof/>
                <w:webHidden/>
              </w:rPr>
              <w:instrText xml:space="preserve"> PAGEREF _Toc181309787 \h </w:instrText>
            </w:r>
            <w:r>
              <w:rPr>
                <w:noProof/>
                <w:webHidden/>
              </w:rPr>
            </w:r>
            <w:r>
              <w:rPr>
                <w:noProof/>
                <w:webHidden/>
              </w:rPr>
              <w:fldChar w:fldCharType="separate"/>
            </w:r>
            <w:r>
              <w:rPr>
                <w:noProof/>
                <w:webHidden/>
              </w:rPr>
              <w:t>3</w:t>
            </w:r>
            <w:r>
              <w:rPr>
                <w:noProof/>
                <w:webHidden/>
              </w:rPr>
              <w:fldChar w:fldCharType="end"/>
            </w:r>
          </w:hyperlink>
        </w:p>
        <w:p w14:paraId="4A3F65AD" w14:textId="09757F70" w:rsidR="00BB6ABF" w:rsidRDefault="00BB6ABF">
          <w:pPr>
            <w:pStyle w:val="TDC1"/>
            <w:tabs>
              <w:tab w:val="left" w:pos="440"/>
              <w:tab w:val="right" w:leader="dot" w:pos="8494"/>
            </w:tabs>
            <w:rPr>
              <w:rFonts w:cstheme="minorBidi"/>
              <w:noProof/>
              <w:kern w:val="2"/>
              <w:sz w:val="24"/>
              <w:szCs w:val="24"/>
            </w:rPr>
          </w:pPr>
          <w:hyperlink w:anchor="_Toc181309788" w:history="1">
            <w:r w:rsidRPr="00BE6789">
              <w:rPr>
                <w:rStyle w:val="Hipervnculo"/>
                <w:rFonts w:ascii="Times New Roman" w:eastAsia="Times New Roman" w:hAnsi="Times New Roman"/>
                <w:b/>
                <w:bCs/>
                <w:noProof/>
              </w:rPr>
              <w:t>5.</w:t>
            </w:r>
            <w:r>
              <w:rPr>
                <w:rFonts w:cstheme="minorBidi"/>
                <w:noProof/>
                <w:kern w:val="2"/>
                <w:sz w:val="24"/>
                <w:szCs w:val="24"/>
              </w:rPr>
              <w:tab/>
            </w:r>
            <w:r w:rsidRPr="00BE6789">
              <w:rPr>
                <w:rStyle w:val="Hipervnculo"/>
                <w:rFonts w:ascii="Times New Roman" w:eastAsia="Times New Roman" w:hAnsi="Times New Roman"/>
                <w:b/>
                <w:bCs/>
                <w:noProof/>
              </w:rPr>
              <w:t>Cronograma</w:t>
            </w:r>
            <w:r>
              <w:rPr>
                <w:noProof/>
                <w:webHidden/>
              </w:rPr>
              <w:tab/>
            </w:r>
            <w:r>
              <w:rPr>
                <w:noProof/>
                <w:webHidden/>
              </w:rPr>
              <w:fldChar w:fldCharType="begin"/>
            </w:r>
            <w:r>
              <w:rPr>
                <w:noProof/>
                <w:webHidden/>
              </w:rPr>
              <w:instrText xml:space="preserve"> PAGEREF _Toc181309788 \h </w:instrText>
            </w:r>
            <w:r>
              <w:rPr>
                <w:noProof/>
                <w:webHidden/>
              </w:rPr>
            </w:r>
            <w:r>
              <w:rPr>
                <w:noProof/>
                <w:webHidden/>
              </w:rPr>
              <w:fldChar w:fldCharType="separate"/>
            </w:r>
            <w:r>
              <w:rPr>
                <w:noProof/>
                <w:webHidden/>
              </w:rPr>
              <w:t>7</w:t>
            </w:r>
            <w:r>
              <w:rPr>
                <w:noProof/>
                <w:webHidden/>
              </w:rPr>
              <w:fldChar w:fldCharType="end"/>
            </w:r>
          </w:hyperlink>
        </w:p>
        <w:p w14:paraId="7D2C8A44" w14:textId="7D354A71" w:rsidR="00BB6ABF" w:rsidRDefault="00BB6ABF">
          <w:pPr>
            <w:pStyle w:val="TDC1"/>
            <w:tabs>
              <w:tab w:val="right" w:leader="dot" w:pos="8494"/>
            </w:tabs>
            <w:rPr>
              <w:rFonts w:cstheme="minorBidi"/>
              <w:noProof/>
              <w:kern w:val="2"/>
              <w:sz w:val="24"/>
              <w:szCs w:val="24"/>
            </w:rPr>
          </w:pPr>
          <w:hyperlink w:anchor="_Toc181309789" w:history="1">
            <w:r w:rsidRPr="00BE6789">
              <w:rPr>
                <w:rStyle w:val="Hipervnculo"/>
                <w:rFonts w:ascii="Times New Roman" w:eastAsia="Times New Roman" w:hAnsi="Times New Roman"/>
                <w:b/>
                <w:bCs/>
                <w:noProof/>
              </w:rPr>
              <w:t>6.      Presentación del Proyecto</w:t>
            </w:r>
            <w:r>
              <w:rPr>
                <w:noProof/>
                <w:webHidden/>
              </w:rPr>
              <w:tab/>
            </w:r>
            <w:r>
              <w:rPr>
                <w:noProof/>
                <w:webHidden/>
              </w:rPr>
              <w:fldChar w:fldCharType="begin"/>
            </w:r>
            <w:r>
              <w:rPr>
                <w:noProof/>
                <w:webHidden/>
              </w:rPr>
              <w:instrText xml:space="preserve"> PAGEREF _Toc181309789 \h </w:instrText>
            </w:r>
            <w:r>
              <w:rPr>
                <w:noProof/>
                <w:webHidden/>
              </w:rPr>
            </w:r>
            <w:r>
              <w:rPr>
                <w:noProof/>
                <w:webHidden/>
              </w:rPr>
              <w:fldChar w:fldCharType="separate"/>
            </w:r>
            <w:r>
              <w:rPr>
                <w:noProof/>
                <w:webHidden/>
              </w:rPr>
              <w:t>7</w:t>
            </w:r>
            <w:r>
              <w:rPr>
                <w:noProof/>
                <w:webHidden/>
              </w:rPr>
              <w:fldChar w:fldCharType="end"/>
            </w:r>
          </w:hyperlink>
        </w:p>
        <w:p w14:paraId="30C14C8A" w14:textId="3DC3A972" w:rsidR="00BB6ABF" w:rsidRDefault="00BB6ABF">
          <w:pPr>
            <w:pStyle w:val="TDC1"/>
            <w:tabs>
              <w:tab w:val="left" w:pos="440"/>
              <w:tab w:val="right" w:leader="dot" w:pos="8494"/>
            </w:tabs>
            <w:rPr>
              <w:rFonts w:cstheme="minorBidi"/>
              <w:noProof/>
              <w:kern w:val="2"/>
              <w:sz w:val="24"/>
              <w:szCs w:val="24"/>
            </w:rPr>
          </w:pPr>
          <w:hyperlink w:anchor="_Toc181309790" w:history="1">
            <w:r w:rsidRPr="00BE6789">
              <w:rPr>
                <w:rStyle w:val="Hipervnculo"/>
                <w:rFonts w:ascii="Times New Roman" w:eastAsia="Times New Roman" w:hAnsi="Times New Roman"/>
                <w:b/>
                <w:bCs/>
                <w:noProof/>
              </w:rPr>
              <w:t>7.</w:t>
            </w:r>
            <w:r>
              <w:rPr>
                <w:rFonts w:cstheme="minorBidi"/>
                <w:noProof/>
                <w:kern w:val="2"/>
                <w:sz w:val="24"/>
                <w:szCs w:val="24"/>
              </w:rPr>
              <w:tab/>
            </w:r>
            <w:r w:rsidRPr="00BE6789">
              <w:rPr>
                <w:rStyle w:val="Hipervnculo"/>
                <w:rFonts w:ascii="Times New Roman" w:eastAsia="Times New Roman" w:hAnsi="Times New Roman"/>
                <w:b/>
                <w:bCs/>
                <w:noProof/>
              </w:rPr>
              <w:t>Conclusiones</w:t>
            </w:r>
            <w:r>
              <w:rPr>
                <w:noProof/>
                <w:webHidden/>
              </w:rPr>
              <w:tab/>
            </w:r>
            <w:r>
              <w:rPr>
                <w:noProof/>
                <w:webHidden/>
              </w:rPr>
              <w:fldChar w:fldCharType="begin"/>
            </w:r>
            <w:r>
              <w:rPr>
                <w:noProof/>
                <w:webHidden/>
              </w:rPr>
              <w:instrText xml:space="preserve"> PAGEREF _Toc181309790 \h </w:instrText>
            </w:r>
            <w:r>
              <w:rPr>
                <w:noProof/>
                <w:webHidden/>
              </w:rPr>
            </w:r>
            <w:r>
              <w:rPr>
                <w:noProof/>
                <w:webHidden/>
              </w:rPr>
              <w:fldChar w:fldCharType="separate"/>
            </w:r>
            <w:r>
              <w:rPr>
                <w:noProof/>
                <w:webHidden/>
              </w:rPr>
              <w:t>10</w:t>
            </w:r>
            <w:r>
              <w:rPr>
                <w:noProof/>
                <w:webHidden/>
              </w:rPr>
              <w:fldChar w:fldCharType="end"/>
            </w:r>
          </w:hyperlink>
        </w:p>
        <w:p w14:paraId="02A20B1A" w14:textId="03738827" w:rsidR="00BB6ABF" w:rsidRDefault="00BB6ABF">
          <w:pPr>
            <w:pStyle w:val="TDC1"/>
            <w:tabs>
              <w:tab w:val="left" w:pos="440"/>
              <w:tab w:val="right" w:leader="dot" w:pos="8494"/>
            </w:tabs>
            <w:rPr>
              <w:rFonts w:cstheme="minorBidi"/>
              <w:noProof/>
              <w:kern w:val="2"/>
              <w:sz w:val="24"/>
              <w:szCs w:val="24"/>
            </w:rPr>
          </w:pPr>
          <w:hyperlink w:anchor="_Toc181309791" w:history="1">
            <w:r w:rsidRPr="00BE6789">
              <w:rPr>
                <w:rStyle w:val="Hipervnculo"/>
                <w:rFonts w:ascii="Times New Roman" w:eastAsia="Times New Roman" w:hAnsi="Times New Roman"/>
                <w:b/>
                <w:bCs/>
                <w:noProof/>
              </w:rPr>
              <w:t>8.</w:t>
            </w:r>
            <w:r>
              <w:rPr>
                <w:rFonts w:cstheme="minorBidi"/>
                <w:noProof/>
                <w:kern w:val="2"/>
                <w:sz w:val="24"/>
                <w:szCs w:val="24"/>
              </w:rPr>
              <w:tab/>
            </w:r>
            <w:r w:rsidRPr="00BE6789">
              <w:rPr>
                <w:rStyle w:val="Hipervnculo"/>
                <w:rFonts w:ascii="Times New Roman" w:eastAsia="Times New Roman" w:hAnsi="Times New Roman"/>
                <w:b/>
                <w:bCs/>
                <w:noProof/>
              </w:rPr>
              <w:t>Fuente Bibliográfica</w:t>
            </w:r>
            <w:r>
              <w:rPr>
                <w:noProof/>
                <w:webHidden/>
              </w:rPr>
              <w:tab/>
            </w:r>
            <w:r>
              <w:rPr>
                <w:noProof/>
                <w:webHidden/>
              </w:rPr>
              <w:fldChar w:fldCharType="begin"/>
            </w:r>
            <w:r>
              <w:rPr>
                <w:noProof/>
                <w:webHidden/>
              </w:rPr>
              <w:instrText xml:space="preserve"> PAGEREF _Toc181309791 \h </w:instrText>
            </w:r>
            <w:r>
              <w:rPr>
                <w:noProof/>
                <w:webHidden/>
              </w:rPr>
            </w:r>
            <w:r>
              <w:rPr>
                <w:noProof/>
                <w:webHidden/>
              </w:rPr>
              <w:fldChar w:fldCharType="separate"/>
            </w:r>
            <w:r>
              <w:rPr>
                <w:noProof/>
                <w:webHidden/>
              </w:rPr>
              <w:t>11</w:t>
            </w:r>
            <w:r>
              <w:rPr>
                <w:noProof/>
                <w:webHidden/>
              </w:rPr>
              <w:fldChar w:fldCharType="end"/>
            </w:r>
          </w:hyperlink>
        </w:p>
        <w:p w14:paraId="3052DABF" w14:textId="1D908411" w:rsidR="0009431E" w:rsidRDefault="0009431E">
          <w:r>
            <w:rPr>
              <w:b/>
              <w:bCs/>
              <w:lang w:val="es-ES"/>
            </w:rPr>
            <w:fldChar w:fldCharType="end"/>
          </w:r>
        </w:p>
      </w:sdtContent>
    </w:sdt>
    <w:p w14:paraId="501ABC8B" w14:textId="77777777" w:rsidR="006D0B0D" w:rsidRDefault="006D0B0D">
      <w:pPr>
        <w:spacing w:line="480" w:lineRule="auto"/>
        <w:jc w:val="both"/>
        <w:rPr>
          <w:rFonts w:ascii="Times New Roman" w:eastAsia="Times New Roman" w:hAnsi="Times New Roman" w:cs="Times New Roman"/>
          <w:b/>
          <w:shd w:val="clear" w:color="auto" w:fill="FFFFFF"/>
        </w:rPr>
      </w:pPr>
    </w:p>
    <w:p w14:paraId="3EDD9B9F" w14:textId="77777777" w:rsidR="007D6DF0" w:rsidRDefault="007D6DF0">
      <w:pPr>
        <w:spacing w:line="480" w:lineRule="auto"/>
        <w:rPr>
          <w:rFonts w:ascii="Times New Roman" w:eastAsia="Times New Roman" w:hAnsi="Times New Roman" w:cs="Times New Roman"/>
        </w:rPr>
      </w:pPr>
    </w:p>
    <w:p w14:paraId="56A7FEC6" w14:textId="77777777" w:rsidR="007D6DF0" w:rsidRDefault="007D6DF0">
      <w:pPr>
        <w:spacing w:line="480" w:lineRule="auto"/>
        <w:rPr>
          <w:rFonts w:ascii="Times New Roman" w:eastAsia="Times New Roman" w:hAnsi="Times New Roman" w:cs="Times New Roman"/>
        </w:rPr>
      </w:pPr>
    </w:p>
    <w:p w14:paraId="05E5CDDF" w14:textId="77777777" w:rsidR="007D6DF0" w:rsidRDefault="007D6DF0">
      <w:pPr>
        <w:spacing w:line="480" w:lineRule="auto"/>
        <w:rPr>
          <w:rFonts w:ascii="Times New Roman" w:eastAsia="Times New Roman" w:hAnsi="Times New Roman" w:cs="Times New Roman"/>
        </w:rPr>
      </w:pPr>
    </w:p>
    <w:p w14:paraId="5C17929E" w14:textId="77777777" w:rsidR="007D6DF0" w:rsidRDefault="007D6DF0">
      <w:pPr>
        <w:spacing w:line="480" w:lineRule="auto"/>
        <w:rPr>
          <w:rFonts w:ascii="Times New Roman" w:eastAsia="Times New Roman" w:hAnsi="Times New Roman" w:cs="Times New Roman"/>
        </w:rPr>
      </w:pPr>
    </w:p>
    <w:p w14:paraId="0F60907E" w14:textId="77777777" w:rsidR="007D6DF0" w:rsidRDefault="007D6DF0">
      <w:pPr>
        <w:spacing w:line="480" w:lineRule="auto"/>
        <w:rPr>
          <w:rFonts w:ascii="Times New Roman" w:eastAsia="Times New Roman" w:hAnsi="Times New Roman" w:cs="Times New Roman"/>
        </w:rPr>
      </w:pPr>
    </w:p>
    <w:p w14:paraId="0693E421" w14:textId="77777777" w:rsidR="007D6DF0" w:rsidRDefault="007D6DF0">
      <w:pPr>
        <w:spacing w:line="480" w:lineRule="auto"/>
        <w:rPr>
          <w:rFonts w:ascii="Times New Roman" w:eastAsia="Times New Roman" w:hAnsi="Times New Roman" w:cs="Times New Roman"/>
        </w:rPr>
      </w:pPr>
    </w:p>
    <w:p w14:paraId="72A37BDC" w14:textId="77777777" w:rsidR="007D6DF0" w:rsidRDefault="007D6DF0">
      <w:pPr>
        <w:spacing w:line="480" w:lineRule="auto"/>
        <w:rPr>
          <w:rFonts w:ascii="Times New Roman" w:eastAsia="Times New Roman" w:hAnsi="Times New Roman" w:cs="Times New Roman"/>
        </w:rPr>
      </w:pPr>
    </w:p>
    <w:p w14:paraId="59BAE59E" w14:textId="77777777" w:rsidR="006D0B0D" w:rsidRDefault="006D0B0D">
      <w:pPr>
        <w:spacing w:line="480" w:lineRule="auto"/>
        <w:rPr>
          <w:rFonts w:ascii="Times New Roman" w:eastAsia="Times New Roman" w:hAnsi="Times New Roman" w:cs="Times New Roman"/>
        </w:rPr>
      </w:pPr>
    </w:p>
    <w:p w14:paraId="30F6C282" w14:textId="77777777" w:rsidR="006D0B0D" w:rsidRDefault="006D0B0D">
      <w:pPr>
        <w:spacing w:line="480" w:lineRule="auto"/>
        <w:rPr>
          <w:rFonts w:ascii="Times New Roman" w:eastAsia="Times New Roman" w:hAnsi="Times New Roman" w:cs="Times New Roman"/>
        </w:rPr>
      </w:pPr>
    </w:p>
    <w:p w14:paraId="1F6A5097" w14:textId="77777777" w:rsidR="006D0B0D" w:rsidRDefault="006D0B0D">
      <w:pPr>
        <w:spacing w:line="480" w:lineRule="auto"/>
        <w:rPr>
          <w:rFonts w:ascii="Times New Roman" w:eastAsia="Times New Roman" w:hAnsi="Times New Roman" w:cs="Times New Roman"/>
        </w:rPr>
      </w:pPr>
    </w:p>
    <w:p w14:paraId="04D397C5" w14:textId="77777777" w:rsidR="007D6DF0" w:rsidRDefault="007D6DF0">
      <w:pPr>
        <w:spacing w:line="480" w:lineRule="auto"/>
        <w:rPr>
          <w:rFonts w:ascii="Times New Roman" w:eastAsia="Times New Roman" w:hAnsi="Times New Roman" w:cs="Times New Roman"/>
        </w:rPr>
      </w:pPr>
    </w:p>
    <w:p w14:paraId="0CF30DBE" w14:textId="210A5036" w:rsidR="00E5503E" w:rsidRDefault="00000000" w:rsidP="00172266">
      <w:pPr>
        <w:pStyle w:val="Ttulo1"/>
        <w:numPr>
          <w:ilvl w:val="0"/>
          <w:numId w:val="20"/>
        </w:numPr>
        <w:ind w:left="426"/>
        <w:rPr>
          <w:rFonts w:ascii="Times New Roman" w:eastAsia="Times New Roman" w:hAnsi="Times New Roman" w:cs="Times New Roman"/>
          <w:b/>
          <w:bCs/>
          <w:sz w:val="24"/>
          <w:szCs w:val="24"/>
          <w:shd w:val="clear" w:color="auto" w:fill="FFFFFF"/>
        </w:rPr>
      </w:pPr>
      <w:bookmarkStart w:id="0" w:name="_Toc181309782"/>
      <w:r w:rsidRPr="00E5503E">
        <w:rPr>
          <w:rFonts w:ascii="Times New Roman" w:eastAsia="Times New Roman" w:hAnsi="Times New Roman" w:cs="Times New Roman"/>
          <w:b/>
          <w:bCs/>
          <w:sz w:val="24"/>
          <w:szCs w:val="24"/>
          <w:shd w:val="clear" w:color="auto" w:fill="FFFFFF"/>
        </w:rPr>
        <w:lastRenderedPageBreak/>
        <w:t>Descripción del Proyecto</w:t>
      </w:r>
      <w:bookmarkEnd w:id="0"/>
    </w:p>
    <w:p w14:paraId="4A6105EB" w14:textId="77777777" w:rsidR="00172266" w:rsidRPr="00172266" w:rsidRDefault="00172266" w:rsidP="00172266"/>
    <w:p w14:paraId="64E85927" w14:textId="6562736D" w:rsidR="007D6DF0" w:rsidRDefault="00000000" w:rsidP="00172266">
      <w:pPr>
        <w:spacing w:line="480" w:lineRule="auto"/>
        <w:ind w:firstLine="360"/>
        <w:rPr>
          <w:rFonts w:ascii="Times New Roman" w:eastAsia="Times New Roman" w:hAnsi="Times New Roman" w:cs="Times New Roman"/>
        </w:rPr>
      </w:pPr>
      <w:r>
        <w:rPr>
          <w:rFonts w:ascii="Times New Roman" w:eastAsia="Times New Roman" w:hAnsi="Times New Roman" w:cs="Times New Roman"/>
        </w:rPr>
        <w:t>El proyecto "Sistema de Gestión del Kiosco" consiste en el desarrollo de una aplicación integral para la gestión eficiente de negocios tipo kiosco. La aplicación abarcará:</w:t>
      </w:r>
    </w:p>
    <w:p w14:paraId="40B11971" w14:textId="77777777" w:rsidR="007D6DF0" w:rsidRDefault="00000000" w:rsidP="00172266">
      <w:pPr>
        <w:numPr>
          <w:ilvl w:val="0"/>
          <w:numId w:val="7"/>
        </w:numPr>
        <w:tabs>
          <w:tab w:val="left" w:pos="720"/>
        </w:tabs>
        <w:spacing w:line="480" w:lineRule="auto"/>
        <w:ind w:left="720" w:hanging="360"/>
        <w:rPr>
          <w:rFonts w:ascii="Times New Roman" w:eastAsia="Times New Roman" w:hAnsi="Times New Roman" w:cs="Times New Roman"/>
        </w:rPr>
      </w:pPr>
      <w:r>
        <w:rPr>
          <w:rFonts w:ascii="Times New Roman" w:eastAsia="Times New Roman" w:hAnsi="Times New Roman" w:cs="Times New Roman"/>
        </w:rPr>
        <w:t>Gestión de inventario y stock</w:t>
      </w:r>
    </w:p>
    <w:p w14:paraId="6529C995" w14:textId="77777777" w:rsidR="007D6DF0" w:rsidRDefault="00000000" w:rsidP="00172266">
      <w:pPr>
        <w:numPr>
          <w:ilvl w:val="0"/>
          <w:numId w:val="7"/>
        </w:numPr>
        <w:tabs>
          <w:tab w:val="left" w:pos="720"/>
        </w:tabs>
        <w:spacing w:line="480" w:lineRule="auto"/>
        <w:ind w:left="720" w:hanging="360"/>
        <w:rPr>
          <w:rFonts w:ascii="Times New Roman" w:eastAsia="Times New Roman" w:hAnsi="Times New Roman" w:cs="Times New Roman"/>
        </w:rPr>
      </w:pPr>
      <w:r>
        <w:rPr>
          <w:rFonts w:ascii="Times New Roman" w:eastAsia="Times New Roman" w:hAnsi="Times New Roman" w:cs="Times New Roman"/>
        </w:rPr>
        <w:t>Control de proveedores y precios</w:t>
      </w:r>
    </w:p>
    <w:p w14:paraId="0F27488D" w14:textId="77777777" w:rsidR="007D6DF0" w:rsidRDefault="00000000" w:rsidP="00172266">
      <w:pPr>
        <w:numPr>
          <w:ilvl w:val="0"/>
          <w:numId w:val="7"/>
        </w:numPr>
        <w:tabs>
          <w:tab w:val="left" w:pos="720"/>
        </w:tabs>
        <w:spacing w:line="480" w:lineRule="auto"/>
        <w:ind w:left="720" w:hanging="360"/>
        <w:rPr>
          <w:rFonts w:ascii="Times New Roman" w:eastAsia="Times New Roman" w:hAnsi="Times New Roman" w:cs="Times New Roman"/>
        </w:rPr>
      </w:pPr>
      <w:r>
        <w:rPr>
          <w:rFonts w:ascii="Times New Roman" w:eastAsia="Times New Roman" w:hAnsi="Times New Roman" w:cs="Times New Roman"/>
        </w:rPr>
        <w:t>Sistema de facturación</w:t>
      </w:r>
    </w:p>
    <w:p w14:paraId="71170084" w14:textId="77777777" w:rsidR="007D6DF0" w:rsidRDefault="00000000" w:rsidP="00172266">
      <w:pPr>
        <w:numPr>
          <w:ilvl w:val="0"/>
          <w:numId w:val="7"/>
        </w:numPr>
        <w:tabs>
          <w:tab w:val="left" w:pos="720"/>
        </w:tabs>
        <w:spacing w:line="480" w:lineRule="auto"/>
        <w:ind w:left="720" w:hanging="360"/>
        <w:rPr>
          <w:rFonts w:ascii="Times New Roman" w:eastAsia="Times New Roman" w:hAnsi="Times New Roman" w:cs="Times New Roman"/>
        </w:rPr>
      </w:pPr>
      <w:r>
        <w:rPr>
          <w:rFonts w:ascii="Times New Roman" w:eastAsia="Times New Roman" w:hAnsi="Times New Roman" w:cs="Times New Roman"/>
        </w:rPr>
        <w:t>Administración de sucursales y empleados</w:t>
      </w:r>
    </w:p>
    <w:p w14:paraId="1A7BCA1B" w14:textId="77777777" w:rsidR="007D6DF0" w:rsidRDefault="00000000" w:rsidP="00172266">
      <w:pPr>
        <w:numPr>
          <w:ilvl w:val="0"/>
          <w:numId w:val="7"/>
        </w:numPr>
        <w:tabs>
          <w:tab w:val="left" w:pos="720"/>
        </w:tabs>
        <w:spacing w:line="480" w:lineRule="auto"/>
        <w:ind w:left="720" w:hanging="360"/>
        <w:rPr>
          <w:rFonts w:ascii="Times New Roman" w:eastAsia="Times New Roman" w:hAnsi="Times New Roman" w:cs="Times New Roman"/>
        </w:rPr>
      </w:pPr>
      <w:r>
        <w:rPr>
          <w:rFonts w:ascii="Times New Roman" w:eastAsia="Times New Roman" w:hAnsi="Times New Roman" w:cs="Times New Roman"/>
        </w:rPr>
        <w:t>Generación de reportes estadísticos</w:t>
      </w:r>
    </w:p>
    <w:p w14:paraId="1A0534EB" w14:textId="77777777" w:rsidR="007D6DF0" w:rsidRDefault="00000000" w:rsidP="00172266">
      <w:pPr>
        <w:spacing w:line="480" w:lineRule="auto"/>
        <w:rPr>
          <w:rFonts w:ascii="Times New Roman" w:eastAsia="Times New Roman" w:hAnsi="Times New Roman" w:cs="Times New Roman"/>
        </w:rPr>
      </w:pPr>
      <w:r>
        <w:rPr>
          <w:rFonts w:ascii="Times New Roman" w:eastAsia="Times New Roman" w:hAnsi="Times New Roman" w:cs="Times New Roman"/>
        </w:rPr>
        <w:t>Se utilizará Python como lenguaje de programación principal y MySQL para la gestión de base de datos, implementando una arquitectura orientada a objetos.</w:t>
      </w:r>
    </w:p>
    <w:p w14:paraId="2CC2140F" w14:textId="77777777" w:rsidR="00172266" w:rsidRDefault="00172266" w:rsidP="00172266">
      <w:pPr>
        <w:spacing w:line="480" w:lineRule="auto"/>
        <w:rPr>
          <w:rFonts w:ascii="Times New Roman" w:eastAsia="Times New Roman" w:hAnsi="Times New Roman" w:cs="Times New Roman"/>
        </w:rPr>
      </w:pPr>
    </w:p>
    <w:p w14:paraId="1C989941" w14:textId="77777777" w:rsidR="00172266" w:rsidRPr="00172266" w:rsidRDefault="00172266" w:rsidP="00172266">
      <w:pPr>
        <w:spacing w:line="480" w:lineRule="auto"/>
        <w:rPr>
          <w:rFonts w:ascii="Times New Roman" w:eastAsia="Times New Roman" w:hAnsi="Times New Roman" w:cs="Times New Roman"/>
        </w:rPr>
      </w:pPr>
      <w:r w:rsidRPr="00172266">
        <w:rPr>
          <w:rFonts w:ascii="Times New Roman" w:eastAsia="Times New Roman" w:hAnsi="Times New Roman" w:cs="Times New Roman"/>
        </w:rPr>
        <w:t>Modificaré la sección de Descripción del Proyecto para incluir las etapas y actividades de manera más detallada:</w:t>
      </w:r>
    </w:p>
    <w:p w14:paraId="31B6BF72" w14:textId="072CEB35" w:rsidR="00172266" w:rsidRPr="00172266" w:rsidRDefault="00172266" w:rsidP="00172266">
      <w:pPr>
        <w:pStyle w:val="Ttulo2"/>
        <w:spacing w:line="480" w:lineRule="auto"/>
        <w:rPr>
          <w:rFonts w:ascii="Times New Roman" w:eastAsia="Times New Roman" w:hAnsi="Times New Roman" w:cs="Times New Roman"/>
          <w:b/>
          <w:bCs/>
          <w:sz w:val="22"/>
          <w:szCs w:val="22"/>
        </w:rPr>
      </w:pPr>
      <w:r w:rsidRPr="00172266">
        <w:rPr>
          <w:rFonts w:ascii="Times New Roman" w:eastAsia="Times New Roman" w:hAnsi="Times New Roman" w:cs="Times New Roman"/>
          <w:b/>
          <w:bCs/>
          <w:sz w:val="22"/>
          <w:szCs w:val="22"/>
        </w:rPr>
        <w:t>Fases y Actividades</w:t>
      </w:r>
    </w:p>
    <w:p w14:paraId="4F2BF448" w14:textId="6147F3C5" w:rsidR="00172266" w:rsidRPr="00172266" w:rsidRDefault="00172266" w:rsidP="00172266">
      <w:pPr>
        <w:spacing w:line="480" w:lineRule="auto"/>
        <w:rPr>
          <w:rFonts w:ascii="Times New Roman" w:eastAsia="Times New Roman" w:hAnsi="Times New Roman" w:cs="Times New Roman"/>
        </w:rPr>
      </w:pPr>
      <w:r w:rsidRPr="00172266">
        <w:rPr>
          <w:rFonts w:ascii="Times New Roman" w:eastAsia="Times New Roman" w:hAnsi="Times New Roman" w:cs="Times New Roman"/>
        </w:rPr>
        <w:t>El proyecto se desarrollará en las siguientes etapas y actividades:</w:t>
      </w:r>
    </w:p>
    <w:p w14:paraId="64474A04" w14:textId="6E64B295" w:rsidR="00172266" w:rsidRPr="00172266" w:rsidRDefault="00172266" w:rsidP="00172266">
      <w:pPr>
        <w:spacing w:line="480" w:lineRule="auto"/>
        <w:rPr>
          <w:rFonts w:ascii="Times New Roman" w:eastAsia="Times New Roman" w:hAnsi="Times New Roman" w:cs="Times New Roman"/>
          <w:i/>
          <w:iCs/>
        </w:rPr>
      </w:pPr>
      <w:r w:rsidRPr="00172266">
        <w:rPr>
          <w:rFonts w:ascii="Times New Roman" w:eastAsia="Times New Roman" w:hAnsi="Times New Roman" w:cs="Times New Roman"/>
          <w:i/>
          <w:iCs/>
        </w:rPr>
        <w:t>Fase 1: Análisis y Diseño</w:t>
      </w:r>
    </w:p>
    <w:p w14:paraId="1DEF6FD2" w14:textId="77777777" w:rsidR="00172266" w:rsidRPr="00172266" w:rsidRDefault="00172266" w:rsidP="00172266">
      <w:pPr>
        <w:spacing w:line="480" w:lineRule="auto"/>
        <w:rPr>
          <w:rFonts w:ascii="Times New Roman" w:eastAsia="Times New Roman" w:hAnsi="Times New Roman" w:cs="Times New Roman"/>
        </w:rPr>
      </w:pPr>
      <w:r w:rsidRPr="00172266">
        <w:rPr>
          <w:rFonts w:ascii="Times New Roman" w:eastAsia="Times New Roman" w:hAnsi="Times New Roman" w:cs="Times New Roman"/>
        </w:rPr>
        <w:t>- Relevamiento de requerimientos del sistema</w:t>
      </w:r>
    </w:p>
    <w:p w14:paraId="05A18224" w14:textId="77777777" w:rsidR="00172266" w:rsidRPr="00172266" w:rsidRDefault="00172266" w:rsidP="00172266">
      <w:pPr>
        <w:spacing w:line="480" w:lineRule="auto"/>
        <w:rPr>
          <w:rFonts w:ascii="Times New Roman" w:eastAsia="Times New Roman" w:hAnsi="Times New Roman" w:cs="Times New Roman"/>
        </w:rPr>
      </w:pPr>
      <w:r w:rsidRPr="00172266">
        <w:rPr>
          <w:rFonts w:ascii="Times New Roman" w:eastAsia="Times New Roman" w:hAnsi="Times New Roman" w:cs="Times New Roman"/>
        </w:rPr>
        <w:t>- Diseño de la arquitectura de la aplicación</w:t>
      </w:r>
    </w:p>
    <w:p w14:paraId="200A510F" w14:textId="77777777" w:rsidR="00172266" w:rsidRPr="00172266" w:rsidRDefault="00172266" w:rsidP="00172266">
      <w:pPr>
        <w:spacing w:line="480" w:lineRule="auto"/>
        <w:rPr>
          <w:rFonts w:ascii="Times New Roman" w:eastAsia="Times New Roman" w:hAnsi="Times New Roman" w:cs="Times New Roman"/>
        </w:rPr>
      </w:pPr>
      <w:r w:rsidRPr="00172266">
        <w:rPr>
          <w:rFonts w:ascii="Times New Roman" w:eastAsia="Times New Roman" w:hAnsi="Times New Roman" w:cs="Times New Roman"/>
        </w:rPr>
        <w:t>- Modelado de la base de datos</w:t>
      </w:r>
    </w:p>
    <w:p w14:paraId="5D53EE8D" w14:textId="205FAA27" w:rsidR="00172266" w:rsidRPr="00172266" w:rsidRDefault="00172266" w:rsidP="00172266">
      <w:pPr>
        <w:spacing w:line="480" w:lineRule="auto"/>
        <w:rPr>
          <w:rFonts w:ascii="Times New Roman" w:eastAsia="Times New Roman" w:hAnsi="Times New Roman" w:cs="Times New Roman"/>
        </w:rPr>
      </w:pPr>
      <w:r w:rsidRPr="00172266">
        <w:rPr>
          <w:rFonts w:ascii="Times New Roman" w:eastAsia="Times New Roman" w:hAnsi="Times New Roman" w:cs="Times New Roman"/>
        </w:rPr>
        <w:t>- Definición de interfaces y flujos de trabajo</w:t>
      </w:r>
    </w:p>
    <w:p w14:paraId="77F38451" w14:textId="7915E4FD" w:rsidR="00172266" w:rsidRPr="00172266" w:rsidRDefault="00172266" w:rsidP="00172266">
      <w:pPr>
        <w:spacing w:line="480" w:lineRule="auto"/>
        <w:rPr>
          <w:rFonts w:ascii="Times New Roman" w:eastAsia="Times New Roman" w:hAnsi="Times New Roman" w:cs="Times New Roman"/>
          <w:i/>
          <w:iCs/>
        </w:rPr>
      </w:pPr>
      <w:r w:rsidRPr="00172266">
        <w:rPr>
          <w:rFonts w:ascii="Times New Roman" w:eastAsia="Times New Roman" w:hAnsi="Times New Roman" w:cs="Times New Roman"/>
          <w:i/>
          <w:iCs/>
        </w:rPr>
        <w:lastRenderedPageBreak/>
        <w:t>Fase 2: Desarrollo de Base de Datos</w:t>
      </w:r>
    </w:p>
    <w:p w14:paraId="5428033F" w14:textId="77777777" w:rsidR="00172266" w:rsidRPr="00172266" w:rsidRDefault="00172266" w:rsidP="00172266">
      <w:pPr>
        <w:spacing w:line="480" w:lineRule="auto"/>
        <w:rPr>
          <w:rFonts w:ascii="Times New Roman" w:eastAsia="Times New Roman" w:hAnsi="Times New Roman" w:cs="Times New Roman"/>
        </w:rPr>
      </w:pPr>
      <w:r w:rsidRPr="00172266">
        <w:rPr>
          <w:rFonts w:ascii="Times New Roman" w:eastAsia="Times New Roman" w:hAnsi="Times New Roman" w:cs="Times New Roman"/>
        </w:rPr>
        <w:t>- Creación de esquemas y tablas en MySQL</w:t>
      </w:r>
    </w:p>
    <w:p w14:paraId="1E11706A" w14:textId="77777777" w:rsidR="00172266" w:rsidRPr="00172266" w:rsidRDefault="00172266" w:rsidP="00172266">
      <w:pPr>
        <w:spacing w:line="480" w:lineRule="auto"/>
        <w:rPr>
          <w:rFonts w:ascii="Times New Roman" w:eastAsia="Times New Roman" w:hAnsi="Times New Roman" w:cs="Times New Roman"/>
        </w:rPr>
      </w:pPr>
      <w:r w:rsidRPr="00172266">
        <w:rPr>
          <w:rFonts w:ascii="Times New Roman" w:eastAsia="Times New Roman" w:hAnsi="Times New Roman" w:cs="Times New Roman"/>
        </w:rPr>
        <w:t xml:space="preserve">- Implementación de relaciones y </w:t>
      </w:r>
      <w:proofErr w:type="spellStart"/>
      <w:r w:rsidRPr="00172266">
        <w:rPr>
          <w:rFonts w:ascii="Times New Roman" w:eastAsia="Times New Roman" w:hAnsi="Times New Roman" w:cs="Times New Roman"/>
        </w:rPr>
        <w:t>constraints</w:t>
      </w:r>
      <w:proofErr w:type="spellEnd"/>
    </w:p>
    <w:p w14:paraId="1E1254E6" w14:textId="77777777" w:rsidR="00172266" w:rsidRPr="00172266" w:rsidRDefault="00172266" w:rsidP="00172266">
      <w:pPr>
        <w:spacing w:line="480" w:lineRule="auto"/>
        <w:rPr>
          <w:rFonts w:ascii="Times New Roman" w:eastAsia="Times New Roman" w:hAnsi="Times New Roman" w:cs="Times New Roman"/>
        </w:rPr>
      </w:pPr>
      <w:r w:rsidRPr="00172266">
        <w:rPr>
          <w:rFonts w:ascii="Times New Roman" w:eastAsia="Times New Roman" w:hAnsi="Times New Roman" w:cs="Times New Roman"/>
        </w:rPr>
        <w:t>- Desarrollo de procedimientos almacenados</w:t>
      </w:r>
    </w:p>
    <w:p w14:paraId="3AC6749C" w14:textId="0B32B219" w:rsidR="00172266" w:rsidRPr="00172266" w:rsidRDefault="00172266" w:rsidP="00172266">
      <w:pPr>
        <w:spacing w:line="480" w:lineRule="auto"/>
        <w:rPr>
          <w:rFonts w:ascii="Times New Roman" w:eastAsia="Times New Roman" w:hAnsi="Times New Roman" w:cs="Times New Roman"/>
        </w:rPr>
      </w:pPr>
      <w:r w:rsidRPr="00172266">
        <w:rPr>
          <w:rFonts w:ascii="Times New Roman" w:eastAsia="Times New Roman" w:hAnsi="Times New Roman" w:cs="Times New Roman"/>
        </w:rPr>
        <w:t>- Configuración de seguridad y respaldos</w:t>
      </w:r>
    </w:p>
    <w:p w14:paraId="423BD1DF" w14:textId="16C9120F" w:rsidR="00172266" w:rsidRPr="00172266" w:rsidRDefault="00172266" w:rsidP="00172266">
      <w:pPr>
        <w:spacing w:line="480" w:lineRule="auto"/>
        <w:rPr>
          <w:rFonts w:ascii="Times New Roman" w:eastAsia="Times New Roman" w:hAnsi="Times New Roman" w:cs="Times New Roman"/>
          <w:i/>
          <w:iCs/>
        </w:rPr>
      </w:pPr>
      <w:r w:rsidRPr="00172266">
        <w:rPr>
          <w:rFonts w:ascii="Times New Roman" w:eastAsia="Times New Roman" w:hAnsi="Times New Roman" w:cs="Times New Roman"/>
          <w:i/>
          <w:iCs/>
        </w:rPr>
        <w:t>Fase 3: Desarrollo de Módulos</w:t>
      </w:r>
    </w:p>
    <w:p w14:paraId="0BEF3FDE" w14:textId="77777777" w:rsidR="00172266" w:rsidRPr="00172266" w:rsidRDefault="00172266" w:rsidP="00172266">
      <w:pPr>
        <w:spacing w:line="480" w:lineRule="auto"/>
        <w:rPr>
          <w:rFonts w:ascii="Times New Roman" w:eastAsia="Times New Roman" w:hAnsi="Times New Roman" w:cs="Times New Roman"/>
        </w:rPr>
      </w:pPr>
      <w:r w:rsidRPr="00172266">
        <w:rPr>
          <w:rFonts w:ascii="Times New Roman" w:eastAsia="Times New Roman" w:hAnsi="Times New Roman" w:cs="Times New Roman"/>
        </w:rPr>
        <w:t>- Implementación del módulo de productos y stock</w:t>
      </w:r>
    </w:p>
    <w:p w14:paraId="7471D1AE" w14:textId="77777777" w:rsidR="00172266" w:rsidRPr="00172266" w:rsidRDefault="00172266" w:rsidP="00172266">
      <w:pPr>
        <w:spacing w:line="480" w:lineRule="auto"/>
        <w:rPr>
          <w:rFonts w:ascii="Times New Roman" w:eastAsia="Times New Roman" w:hAnsi="Times New Roman" w:cs="Times New Roman"/>
        </w:rPr>
      </w:pPr>
      <w:r w:rsidRPr="00172266">
        <w:rPr>
          <w:rFonts w:ascii="Times New Roman" w:eastAsia="Times New Roman" w:hAnsi="Times New Roman" w:cs="Times New Roman"/>
        </w:rPr>
        <w:t>- Desarrollo del sistema de proveedores</w:t>
      </w:r>
    </w:p>
    <w:p w14:paraId="4D85FC97" w14:textId="77777777" w:rsidR="00172266" w:rsidRPr="00172266" w:rsidRDefault="00172266" w:rsidP="00172266">
      <w:pPr>
        <w:spacing w:line="480" w:lineRule="auto"/>
        <w:rPr>
          <w:rFonts w:ascii="Times New Roman" w:eastAsia="Times New Roman" w:hAnsi="Times New Roman" w:cs="Times New Roman"/>
        </w:rPr>
      </w:pPr>
      <w:r w:rsidRPr="00172266">
        <w:rPr>
          <w:rFonts w:ascii="Times New Roman" w:eastAsia="Times New Roman" w:hAnsi="Times New Roman" w:cs="Times New Roman"/>
        </w:rPr>
        <w:t>- Creación del módulo de facturación</w:t>
      </w:r>
    </w:p>
    <w:p w14:paraId="28381AC7" w14:textId="77777777" w:rsidR="00172266" w:rsidRPr="00172266" w:rsidRDefault="00172266" w:rsidP="00172266">
      <w:pPr>
        <w:spacing w:line="480" w:lineRule="auto"/>
        <w:rPr>
          <w:rFonts w:ascii="Times New Roman" w:eastAsia="Times New Roman" w:hAnsi="Times New Roman" w:cs="Times New Roman"/>
        </w:rPr>
      </w:pPr>
      <w:r w:rsidRPr="00172266">
        <w:rPr>
          <w:rFonts w:ascii="Times New Roman" w:eastAsia="Times New Roman" w:hAnsi="Times New Roman" w:cs="Times New Roman"/>
        </w:rPr>
        <w:t>- Implementación de gestión de sucursales y empleados</w:t>
      </w:r>
    </w:p>
    <w:p w14:paraId="31481355" w14:textId="6A74501F" w:rsidR="00172266" w:rsidRPr="00172266" w:rsidRDefault="00172266" w:rsidP="00172266">
      <w:pPr>
        <w:spacing w:line="480" w:lineRule="auto"/>
        <w:rPr>
          <w:rFonts w:ascii="Times New Roman" w:eastAsia="Times New Roman" w:hAnsi="Times New Roman" w:cs="Times New Roman"/>
        </w:rPr>
      </w:pPr>
      <w:r w:rsidRPr="00172266">
        <w:rPr>
          <w:rFonts w:ascii="Times New Roman" w:eastAsia="Times New Roman" w:hAnsi="Times New Roman" w:cs="Times New Roman"/>
        </w:rPr>
        <w:t>- Desarrollo del sistema de reportes</w:t>
      </w:r>
    </w:p>
    <w:p w14:paraId="351A636B" w14:textId="61EDE895" w:rsidR="00172266" w:rsidRPr="00172266" w:rsidRDefault="00172266" w:rsidP="00172266">
      <w:pPr>
        <w:spacing w:line="480" w:lineRule="auto"/>
        <w:rPr>
          <w:rFonts w:ascii="Times New Roman" w:eastAsia="Times New Roman" w:hAnsi="Times New Roman" w:cs="Times New Roman"/>
          <w:i/>
          <w:iCs/>
        </w:rPr>
      </w:pPr>
      <w:r w:rsidRPr="00172266">
        <w:rPr>
          <w:rFonts w:ascii="Times New Roman" w:eastAsia="Times New Roman" w:hAnsi="Times New Roman" w:cs="Times New Roman"/>
          <w:i/>
          <w:iCs/>
        </w:rPr>
        <w:t>Fase 4: Integración y Pruebas</w:t>
      </w:r>
    </w:p>
    <w:p w14:paraId="5064DAE9" w14:textId="77777777" w:rsidR="00172266" w:rsidRPr="00172266" w:rsidRDefault="00172266" w:rsidP="00172266">
      <w:pPr>
        <w:spacing w:line="480" w:lineRule="auto"/>
        <w:rPr>
          <w:rFonts w:ascii="Times New Roman" w:eastAsia="Times New Roman" w:hAnsi="Times New Roman" w:cs="Times New Roman"/>
        </w:rPr>
      </w:pPr>
      <w:r w:rsidRPr="00172266">
        <w:rPr>
          <w:rFonts w:ascii="Times New Roman" w:eastAsia="Times New Roman" w:hAnsi="Times New Roman" w:cs="Times New Roman"/>
        </w:rPr>
        <w:t>- Integración de todos los módulos</w:t>
      </w:r>
    </w:p>
    <w:p w14:paraId="482EEAB8" w14:textId="77777777" w:rsidR="00172266" w:rsidRPr="00172266" w:rsidRDefault="00172266" w:rsidP="00172266">
      <w:pPr>
        <w:spacing w:line="480" w:lineRule="auto"/>
        <w:rPr>
          <w:rFonts w:ascii="Times New Roman" w:eastAsia="Times New Roman" w:hAnsi="Times New Roman" w:cs="Times New Roman"/>
        </w:rPr>
      </w:pPr>
      <w:r w:rsidRPr="00172266">
        <w:rPr>
          <w:rFonts w:ascii="Times New Roman" w:eastAsia="Times New Roman" w:hAnsi="Times New Roman" w:cs="Times New Roman"/>
        </w:rPr>
        <w:t>- Pruebas unitarias y de integración</w:t>
      </w:r>
    </w:p>
    <w:p w14:paraId="4AEF7906" w14:textId="77777777" w:rsidR="00172266" w:rsidRPr="00172266" w:rsidRDefault="00172266" w:rsidP="00172266">
      <w:pPr>
        <w:spacing w:line="480" w:lineRule="auto"/>
        <w:rPr>
          <w:rFonts w:ascii="Times New Roman" w:eastAsia="Times New Roman" w:hAnsi="Times New Roman" w:cs="Times New Roman"/>
        </w:rPr>
      </w:pPr>
      <w:r w:rsidRPr="00172266">
        <w:rPr>
          <w:rFonts w:ascii="Times New Roman" w:eastAsia="Times New Roman" w:hAnsi="Times New Roman" w:cs="Times New Roman"/>
        </w:rPr>
        <w:t>- Depuración y optimización del código</w:t>
      </w:r>
    </w:p>
    <w:p w14:paraId="6002AF66" w14:textId="77777777" w:rsidR="00172266" w:rsidRPr="00172266" w:rsidRDefault="00172266" w:rsidP="00172266">
      <w:pPr>
        <w:spacing w:line="480" w:lineRule="auto"/>
        <w:rPr>
          <w:rFonts w:ascii="Times New Roman" w:eastAsia="Times New Roman" w:hAnsi="Times New Roman" w:cs="Times New Roman"/>
        </w:rPr>
      </w:pPr>
      <w:r w:rsidRPr="00172266">
        <w:rPr>
          <w:rFonts w:ascii="Times New Roman" w:eastAsia="Times New Roman" w:hAnsi="Times New Roman" w:cs="Times New Roman"/>
        </w:rPr>
        <w:t>- Documentación técnica y de usuario</w:t>
      </w:r>
    </w:p>
    <w:p w14:paraId="10B35901" w14:textId="32E70DB9" w:rsidR="00172266" w:rsidRPr="00172266" w:rsidRDefault="00172266" w:rsidP="00172266">
      <w:pPr>
        <w:spacing w:line="480" w:lineRule="auto"/>
        <w:rPr>
          <w:rFonts w:ascii="Times New Roman" w:eastAsia="Times New Roman" w:hAnsi="Times New Roman" w:cs="Times New Roman"/>
        </w:rPr>
      </w:pPr>
      <w:r w:rsidRPr="00172266">
        <w:rPr>
          <w:rFonts w:ascii="Times New Roman" w:eastAsia="Times New Roman" w:hAnsi="Times New Roman" w:cs="Times New Roman"/>
        </w:rPr>
        <w:t xml:space="preserve">- Implementación de sistema de </w:t>
      </w:r>
      <w:proofErr w:type="spellStart"/>
      <w:r w:rsidRPr="00172266">
        <w:rPr>
          <w:rFonts w:ascii="Times New Roman" w:eastAsia="Times New Roman" w:hAnsi="Times New Roman" w:cs="Times New Roman"/>
        </w:rPr>
        <w:t>logging</w:t>
      </w:r>
      <w:proofErr w:type="spellEnd"/>
    </w:p>
    <w:p w14:paraId="1A97209B" w14:textId="6506453A" w:rsidR="006D0B0D" w:rsidRDefault="00172266" w:rsidP="00172266">
      <w:pPr>
        <w:spacing w:line="480" w:lineRule="auto"/>
        <w:rPr>
          <w:rFonts w:ascii="Times New Roman" w:eastAsia="Times New Roman" w:hAnsi="Times New Roman" w:cs="Times New Roman"/>
        </w:rPr>
      </w:pPr>
      <w:r w:rsidRPr="00172266">
        <w:rPr>
          <w:rFonts w:ascii="Times New Roman" w:eastAsia="Times New Roman" w:hAnsi="Times New Roman" w:cs="Times New Roman"/>
        </w:rPr>
        <w:t>Esta estructura de fases y actividades permite un desarrollo ordenado y sistemático del proyecto, asegurando la calidad y funcionalidad de cada componente antes de su integración final.</w:t>
      </w:r>
    </w:p>
    <w:p w14:paraId="2BF5F38C" w14:textId="68BA3479" w:rsidR="007D6DF0" w:rsidRPr="008A5B50" w:rsidRDefault="00000000" w:rsidP="006D0B0D">
      <w:pPr>
        <w:pStyle w:val="Ttulo1"/>
        <w:numPr>
          <w:ilvl w:val="0"/>
          <w:numId w:val="20"/>
        </w:numPr>
        <w:ind w:left="426"/>
        <w:rPr>
          <w:rFonts w:ascii="Times New Roman" w:eastAsia="Times New Roman" w:hAnsi="Times New Roman" w:cs="Times New Roman"/>
          <w:b/>
          <w:bCs/>
          <w:sz w:val="24"/>
          <w:szCs w:val="24"/>
          <w:shd w:val="clear" w:color="auto" w:fill="FFFFFF"/>
        </w:rPr>
      </w:pPr>
      <w:bookmarkStart w:id="1" w:name="_Toc181309783"/>
      <w:r w:rsidRPr="008A5B50">
        <w:rPr>
          <w:rFonts w:ascii="Times New Roman" w:eastAsia="Times New Roman" w:hAnsi="Times New Roman" w:cs="Times New Roman"/>
          <w:b/>
          <w:bCs/>
          <w:sz w:val="24"/>
          <w:szCs w:val="24"/>
          <w:shd w:val="clear" w:color="auto" w:fill="FFFFFF"/>
        </w:rPr>
        <w:lastRenderedPageBreak/>
        <w:t>Justificación</w:t>
      </w:r>
      <w:bookmarkEnd w:id="1"/>
    </w:p>
    <w:p w14:paraId="158CFF27" w14:textId="77777777" w:rsidR="007D6DF0" w:rsidRDefault="00000000">
      <w:pPr>
        <w:spacing w:line="360" w:lineRule="auto"/>
        <w:rPr>
          <w:rFonts w:ascii="Calibri" w:eastAsia="Calibri" w:hAnsi="Calibri" w:cs="Calibri"/>
          <w:sz w:val="22"/>
        </w:rPr>
      </w:pPr>
      <w:r>
        <w:rPr>
          <w:rFonts w:ascii="Times New Roman" w:eastAsia="Times New Roman" w:hAnsi="Times New Roman" w:cs="Times New Roman"/>
        </w:rPr>
        <w:t xml:space="preserve"> </w:t>
      </w:r>
      <w:r>
        <w:rPr>
          <w:rFonts w:ascii="Times New Roman" w:eastAsia="Times New Roman" w:hAnsi="Times New Roman" w:cs="Times New Roman"/>
        </w:rPr>
        <w:tab/>
        <w:t>Este proyecto surge como respuesta a las siguientes problemáticas identificadas en la gestión tradicional de kioscos</w:t>
      </w:r>
      <w:r>
        <w:rPr>
          <w:rFonts w:ascii="Calibri" w:eastAsia="Calibri" w:hAnsi="Calibri" w:cs="Calibri"/>
          <w:sz w:val="22"/>
        </w:rPr>
        <w:t xml:space="preserve"> </w:t>
      </w:r>
      <w:r>
        <w:rPr>
          <w:rFonts w:ascii="Times New Roman" w:eastAsia="Times New Roman" w:hAnsi="Times New Roman" w:cs="Times New Roman"/>
        </w:rPr>
        <w:t>que permita gestionar de manera eficiente y práctica todos los aspectos de un negocio de kiosco. Dada la complejidad de manejar un amplio catálogo de productos, múltiples proveedores, y diversas relaciones internas y externas</w:t>
      </w:r>
      <w:r>
        <w:rPr>
          <w:rFonts w:ascii="Calibri" w:eastAsia="Calibri" w:hAnsi="Calibri" w:cs="Calibri"/>
          <w:sz w:val="22"/>
        </w:rPr>
        <w:t xml:space="preserve">, los </w:t>
      </w:r>
      <w:r>
        <w:rPr>
          <w:rFonts w:ascii="Times New Roman" w:eastAsia="Times New Roman" w:hAnsi="Times New Roman" w:cs="Times New Roman"/>
        </w:rPr>
        <w:t>negocios de kiosco suelen enfrentar varios desafíos relacionados con la gestión de inventarios, proveedores y ventas. Estos problemas incluyen:</w:t>
      </w:r>
    </w:p>
    <w:p w14:paraId="5D2544F9" w14:textId="77777777" w:rsidR="007D6DF0" w:rsidRDefault="00000000">
      <w:pPr>
        <w:numPr>
          <w:ilvl w:val="0"/>
          <w:numId w:val="9"/>
        </w:numPr>
        <w:spacing w:line="480" w:lineRule="auto"/>
        <w:ind w:left="720" w:hanging="360"/>
        <w:rPr>
          <w:rFonts w:ascii="Calibri" w:eastAsia="Calibri" w:hAnsi="Calibri" w:cs="Calibri"/>
        </w:rPr>
      </w:pPr>
      <w:r>
        <w:rPr>
          <w:rFonts w:ascii="Times New Roman" w:eastAsia="Times New Roman" w:hAnsi="Times New Roman" w:cs="Times New Roman"/>
          <w:b/>
        </w:rPr>
        <w:t>Desorden en la Gestión del Inventario:</w:t>
      </w:r>
      <w:r>
        <w:rPr>
          <w:rFonts w:ascii="Times New Roman" w:eastAsia="Times New Roman" w:hAnsi="Times New Roman" w:cs="Times New Roman"/>
        </w:rPr>
        <w:t xml:space="preserve"> La falta de un sistema organizado puede llevar a errores en el stock, como vencimientos no detectados y desactualización de precios.</w:t>
      </w:r>
    </w:p>
    <w:p w14:paraId="79D3DB12" w14:textId="77777777" w:rsidR="007D6DF0" w:rsidRDefault="00000000">
      <w:pPr>
        <w:numPr>
          <w:ilvl w:val="0"/>
          <w:numId w:val="9"/>
        </w:numPr>
        <w:spacing w:line="480" w:lineRule="auto"/>
        <w:ind w:left="720" w:hanging="360"/>
        <w:rPr>
          <w:rFonts w:ascii="Calibri" w:eastAsia="Calibri" w:hAnsi="Calibri" w:cs="Calibri"/>
        </w:rPr>
      </w:pPr>
      <w:r>
        <w:rPr>
          <w:rFonts w:ascii="Times New Roman" w:eastAsia="Times New Roman" w:hAnsi="Times New Roman" w:cs="Times New Roman"/>
          <w:b/>
        </w:rPr>
        <w:t>Dificultades en el Control de Proveedores:</w:t>
      </w:r>
      <w:r>
        <w:rPr>
          <w:rFonts w:ascii="Times New Roman" w:eastAsia="Times New Roman" w:hAnsi="Times New Roman" w:cs="Times New Roman"/>
        </w:rPr>
        <w:t xml:space="preserve"> La gestión de múltiples proveedores y sus precios puede resultar complicada, llevando a inconsistencias en el costo y la disponibilidad de productos.</w:t>
      </w:r>
    </w:p>
    <w:p w14:paraId="4F8840D7" w14:textId="77777777" w:rsidR="007D6DF0" w:rsidRDefault="00000000">
      <w:pPr>
        <w:numPr>
          <w:ilvl w:val="0"/>
          <w:numId w:val="9"/>
        </w:numPr>
        <w:spacing w:line="480" w:lineRule="auto"/>
        <w:ind w:left="720" w:hanging="360"/>
        <w:rPr>
          <w:rFonts w:ascii="Calibri" w:eastAsia="Calibri" w:hAnsi="Calibri" w:cs="Calibri"/>
        </w:rPr>
      </w:pPr>
      <w:r>
        <w:rPr>
          <w:rFonts w:ascii="Times New Roman" w:eastAsia="Times New Roman" w:hAnsi="Times New Roman" w:cs="Times New Roman"/>
          <w:b/>
        </w:rPr>
        <w:t>Problemas en la Facturación:</w:t>
      </w:r>
      <w:r>
        <w:rPr>
          <w:rFonts w:ascii="Times New Roman" w:eastAsia="Times New Roman" w:hAnsi="Times New Roman" w:cs="Times New Roman"/>
        </w:rPr>
        <w:t xml:space="preserve"> La falta de un registro claro de las ventas y facturas puede dificultar el seguimiento de ingresos y tipos de pagos, afectando la contabilidad y la toma de decisiones.</w:t>
      </w:r>
    </w:p>
    <w:p w14:paraId="392C6953" w14:textId="77777777" w:rsidR="007D6DF0" w:rsidRDefault="00000000">
      <w:pPr>
        <w:numPr>
          <w:ilvl w:val="0"/>
          <w:numId w:val="9"/>
        </w:numPr>
        <w:spacing w:line="480" w:lineRule="auto"/>
        <w:ind w:left="720" w:hanging="360"/>
        <w:rPr>
          <w:rFonts w:ascii="Calibri" w:eastAsia="Calibri" w:hAnsi="Calibri" w:cs="Calibri"/>
        </w:rPr>
      </w:pPr>
      <w:r>
        <w:rPr>
          <w:rFonts w:ascii="Times New Roman" w:eastAsia="Times New Roman" w:hAnsi="Times New Roman" w:cs="Times New Roman"/>
          <w:b/>
        </w:rPr>
        <w:t>Desorganización en la Información de Sucursales y Empleados:</w:t>
      </w:r>
      <w:r>
        <w:rPr>
          <w:rFonts w:ascii="Times New Roman" w:eastAsia="Times New Roman" w:hAnsi="Times New Roman" w:cs="Times New Roman"/>
        </w:rPr>
        <w:t xml:space="preserve"> La falta de un sistema centralizado para gestionar la información de sucursales y empleados puede llevar a confusión y errores en la administración.</w:t>
      </w:r>
    </w:p>
    <w:p w14:paraId="77D15A3C" w14:textId="479E8E20" w:rsidR="007D6DF0" w:rsidRDefault="00000000" w:rsidP="006D0B0D">
      <w:pPr>
        <w:pStyle w:val="Ttulo1"/>
        <w:numPr>
          <w:ilvl w:val="0"/>
          <w:numId w:val="20"/>
        </w:numPr>
        <w:ind w:left="142"/>
        <w:rPr>
          <w:rFonts w:ascii="Times New Roman" w:eastAsia="Times New Roman" w:hAnsi="Times New Roman" w:cs="Times New Roman"/>
          <w:b/>
          <w:bCs/>
          <w:sz w:val="24"/>
          <w:szCs w:val="24"/>
        </w:rPr>
      </w:pPr>
      <w:bookmarkStart w:id="2" w:name="_Toc181309784"/>
      <w:r w:rsidRPr="006D0B0D">
        <w:rPr>
          <w:rFonts w:ascii="Times New Roman" w:eastAsia="Times New Roman" w:hAnsi="Times New Roman" w:cs="Times New Roman"/>
          <w:b/>
          <w:bCs/>
          <w:sz w:val="24"/>
          <w:szCs w:val="24"/>
        </w:rPr>
        <w:t>Objetivos</w:t>
      </w:r>
      <w:bookmarkEnd w:id="2"/>
    </w:p>
    <w:p w14:paraId="1A8080A6" w14:textId="77777777" w:rsidR="006D0B0D" w:rsidRPr="006D0B0D" w:rsidRDefault="006D0B0D" w:rsidP="006D0B0D"/>
    <w:p w14:paraId="357F9BC5" w14:textId="77777777" w:rsidR="007D6DF0" w:rsidRPr="006D0B0D" w:rsidRDefault="00000000" w:rsidP="006D0B0D">
      <w:pPr>
        <w:pStyle w:val="Ttulo2"/>
        <w:numPr>
          <w:ilvl w:val="0"/>
          <w:numId w:val="22"/>
        </w:numPr>
        <w:ind w:left="426"/>
        <w:rPr>
          <w:rFonts w:ascii="Times New Roman" w:eastAsia="Times New Roman" w:hAnsi="Times New Roman" w:cs="Times New Roman"/>
          <w:sz w:val="22"/>
          <w:szCs w:val="22"/>
        </w:rPr>
      </w:pPr>
      <w:bookmarkStart w:id="3" w:name="_Toc181309785"/>
      <w:r w:rsidRPr="006D0B0D">
        <w:rPr>
          <w:rFonts w:ascii="Times New Roman" w:eastAsia="Times New Roman" w:hAnsi="Times New Roman" w:cs="Times New Roman"/>
          <w:sz w:val="22"/>
          <w:szCs w:val="22"/>
        </w:rPr>
        <w:t>Objetivo del Proyecto</w:t>
      </w:r>
      <w:bookmarkEnd w:id="3"/>
    </w:p>
    <w:p w14:paraId="7B87A4A9" w14:textId="77777777" w:rsidR="007D6DF0" w:rsidRPr="006D0B0D" w:rsidRDefault="007D6DF0">
      <w:pPr>
        <w:spacing w:line="259" w:lineRule="auto"/>
        <w:rPr>
          <w:rFonts w:ascii="Times New Roman" w:eastAsia="Calibri" w:hAnsi="Times New Roman" w:cs="Times New Roman"/>
          <w:sz w:val="22"/>
          <w:szCs w:val="22"/>
        </w:rPr>
      </w:pPr>
    </w:p>
    <w:p w14:paraId="1DC4EE45" w14:textId="77777777" w:rsidR="007D6DF0" w:rsidRDefault="00000000">
      <w:pPr>
        <w:spacing w:line="480" w:lineRule="auto"/>
        <w:ind w:left="426" w:firstLine="720"/>
        <w:rPr>
          <w:rFonts w:ascii="Times New Roman" w:eastAsia="Times New Roman" w:hAnsi="Times New Roman" w:cs="Times New Roman"/>
        </w:rPr>
      </w:pPr>
      <w:r>
        <w:rPr>
          <w:rFonts w:ascii="Times New Roman" w:eastAsia="Times New Roman" w:hAnsi="Times New Roman" w:cs="Times New Roman"/>
        </w:rPr>
        <w:t>Desarrollar una aplicación que facilite la organización y gestión de un kiosco mediante la integración de diversos datos clave, tales como inventario, proveedores, facturación, sucursales y empleados.</w:t>
      </w:r>
    </w:p>
    <w:p w14:paraId="11E76117" w14:textId="53201504" w:rsidR="006D0B0D" w:rsidRDefault="00000000" w:rsidP="00172266">
      <w:pPr>
        <w:pStyle w:val="Ttulo2"/>
        <w:numPr>
          <w:ilvl w:val="0"/>
          <w:numId w:val="22"/>
        </w:numPr>
        <w:ind w:left="426"/>
        <w:rPr>
          <w:rFonts w:ascii="Times New Roman" w:eastAsia="Times New Roman" w:hAnsi="Times New Roman" w:cs="Times New Roman"/>
          <w:sz w:val="22"/>
          <w:szCs w:val="22"/>
        </w:rPr>
      </w:pPr>
      <w:bookmarkStart w:id="4" w:name="_Toc181309786"/>
      <w:r w:rsidRPr="006D0B0D">
        <w:rPr>
          <w:rFonts w:ascii="Times New Roman" w:eastAsia="Times New Roman" w:hAnsi="Times New Roman" w:cs="Times New Roman"/>
          <w:sz w:val="22"/>
          <w:szCs w:val="22"/>
        </w:rPr>
        <w:lastRenderedPageBreak/>
        <w:t>Objetivo Específicos</w:t>
      </w:r>
      <w:bookmarkEnd w:id="4"/>
    </w:p>
    <w:p w14:paraId="0EF77951" w14:textId="77777777" w:rsidR="00172266" w:rsidRPr="00172266" w:rsidRDefault="00172266" w:rsidP="00172266"/>
    <w:p w14:paraId="330C2946" w14:textId="77777777" w:rsidR="007D6DF0" w:rsidRDefault="00000000" w:rsidP="00172266">
      <w:pPr>
        <w:numPr>
          <w:ilvl w:val="0"/>
          <w:numId w:val="10"/>
        </w:numPr>
        <w:tabs>
          <w:tab w:val="left" w:pos="720"/>
        </w:tabs>
        <w:spacing w:line="480" w:lineRule="auto"/>
        <w:ind w:left="720" w:hanging="360"/>
        <w:rPr>
          <w:rFonts w:ascii="Times New Roman" w:eastAsia="Times New Roman" w:hAnsi="Times New Roman" w:cs="Times New Roman"/>
        </w:rPr>
      </w:pPr>
      <w:r>
        <w:rPr>
          <w:rFonts w:ascii="Times New Roman" w:eastAsia="Times New Roman" w:hAnsi="Times New Roman" w:cs="Times New Roman"/>
        </w:rPr>
        <w:t>Implementar un sistema de gestión de inventario que permita el control eficiente de stock y vencimientos.</w:t>
      </w:r>
    </w:p>
    <w:p w14:paraId="74982BA2" w14:textId="77777777" w:rsidR="007D6DF0" w:rsidRDefault="00000000" w:rsidP="00172266">
      <w:pPr>
        <w:numPr>
          <w:ilvl w:val="0"/>
          <w:numId w:val="10"/>
        </w:numPr>
        <w:tabs>
          <w:tab w:val="left" w:pos="720"/>
        </w:tabs>
        <w:spacing w:line="480" w:lineRule="auto"/>
        <w:ind w:left="720" w:hanging="360"/>
        <w:rPr>
          <w:rFonts w:ascii="Times New Roman" w:eastAsia="Times New Roman" w:hAnsi="Times New Roman" w:cs="Times New Roman"/>
        </w:rPr>
      </w:pPr>
      <w:r>
        <w:rPr>
          <w:rFonts w:ascii="Times New Roman" w:eastAsia="Times New Roman" w:hAnsi="Times New Roman" w:cs="Times New Roman"/>
        </w:rPr>
        <w:t>Desarrollar un módulo de administración de proveedores que facilite el seguimiento de precios y relaciones comerciales.</w:t>
      </w:r>
    </w:p>
    <w:p w14:paraId="0CCED174" w14:textId="77777777" w:rsidR="007D6DF0" w:rsidRDefault="00000000" w:rsidP="00172266">
      <w:pPr>
        <w:numPr>
          <w:ilvl w:val="0"/>
          <w:numId w:val="10"/>
        </w:numPr>
        <w:tabs>
          <w:tab w:val="left" w:pos="720"/>
        </w:tabs>
        <w:spacing w:line="480" w:lineRule="auto"/>
        <w:ind w:left="720" w:hanging="360"/>
        <w:rPr>
          <w:rFonts w:ascii="Times New Roman" w:eastAsia="Times New Roman" w:hAnsi="Times New Roman" w:cs="Times New Roman"/>
        </w:rPr>
      </w:pPr>
      <w:r>
        <w:rPr>
          <w:rFonts w:ascii="Times New Roman" w:eastAsia="Times New Roman" w:hAnsi="Times New Roman" w:cs="Times New Roman"/>
        </w:rPr>
        <w:t>Crear un sistema de facturación que permita el registro y análisis de ventas por sucursal.</w:t>
      </w:r>
    </w:p>
    <w:p w14:paraId="4B302AD5" w14:textId="77777777" w:rsidR="0009431E" w:rsidRDefault="0009431E" w:rsidP="0009431E">
      <w:pPr>
        <w:tabs>
          <w:tab w:val="left" w:pos="720"/>
        </w:tabs>
        <w:spacing w:line="240" w:lineRule="auto"/>
        <w:ind w:left="720"/>
        <w:rPr>
          <w:rFonts w:ascii="Times New Roman" w:eastAsia="Times New Roman" w:hAnsi="Times New Roman" w:cs="Times New Roman"/>
        </w:rPr>
      </w:pPr>
    </w:p>
    <w:p w14:paraId="7545FC52" w14:textId="1428284A" w:rsidR="007D6DF0" w:rsidRDefault="00000000" w:rsidP="0009431E">
      <w:pPr>
        <w:pStyle w:val="Ttulo1"/>
        <w:numPr>
          <w:ilvl w:val="0"/>
          <w:numId w:val="20"/>
        </w:numPr>
        <w:ind w:left="426"/>
        <w:rPr>
          <w:rFonts w:ascii="Times New Roman" w:eastAsia="Times New Roman" w:hAnsi="Times New Roman" w:cs="Times New Roman"/>
          <w:b/>
          <w:bCs/>
          <w:sz w:val="24"/>
          <w:szCs w:val="24"/>
        </w:rPr>
      </w:pPr>
      <w:bookmarkStart w:id="5" w:name="_Toc181309787"/>
      <w:r w:rsidRPr="0009431E">
        <w:rPr>
          <w:rFonts w:ascii="Times New Roman" w:eastAsia="Times New Roman" w:hAnsi="Times New Roman" w:cs="Times New Roman"/>
          <w:b/>
          <w:bCs/>
          <w:sz w:val="24"/>
          <w:szCs w:val="24"/>
        </w:rPr>
        <w:t>Metodología</w:t>
      </w:r>
      <w:bookmarkEnd w:id="5"/>
      <w:r w:rsidRPr="0009431E">
        <w:rPr>
          <w:rFonts w:ascii="Times New Roman" w:eastAsia="Times New Roman" w:hAnsi="Times New Roman" w:cs="Times New Roman"/>
          <w:b/>
          <w:bCs/>
          <w:sz w:val="24"/>
          <w:szCs w:val="24"/>
        </w:rPr>
        <w:t xml:space="preserve"> </w:t>
      </w:r>
    </w:p>
    <w:p w14:paraId="08413B02" w14:textId="77777777" w:rsidR="0009431E" w:rsidRPr="0009431E" w:rsidRDefault="0009431E" w:rsidP="0009431E"/>
    <w:p w14:paraId="18EDC3F0" w14:textId="77777777" w:rsidR="007D6DF0" w:rsidRDefault="00000000">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El proyecto se desarrollará utilizando una metodología ágil, con las siguientes etapas y recursos:</w:t>
      </w:r>
    </w:p>
    <w:p w14:paraId="74828243" w14:textId="77777777" w:rsidR="007D6DF0" w:rsidRDefault="00000000" w:rsidP="0009431E">
      <w:pPr>
        <w:keepNext/>
        <w:keepLines/>
        <w:spacing w:before="360" w:after="80" w:line="259" w:lineRule="auto"/>
        <w:rPr>
          <w:rFonts w:ascii="Times New Roman" w:eastAsia="Times New Roman" w:hAnsi="Times New Roman" w:cs="Times New Roman"/>
          <w:b/>
          <w:sz w:val="22"/>
        </w:rPr>
      </w:pPr>
      <w:r>
        <w:rPr>
          <w:rFonts w:ascii="Times New Roman" w:eastAsia="Times New Roman" w:hAnsi="Times New Roman" w:cs="Times New Roman"/>
          <w:b/>
          <w:sz w:val="22"/>
        </w:rPr>
        <w:t>Etapas de Desarrollo:</w:t>
      </w:r>
    </w:p>
    <w:p w14:paraId="4DCC2765" w14:textId="77777777" w:rsidR="007D6DF0" w:rsidRDefault="00000000">
      <w:pPr>
        <w:numPr>
          <w:ilvl w:val="0"/>
          <w:numId w:val="11"/>
        </w:numPr>
        <w:spacing w:after="0" w:line="480" w:lineRule="auto"/>
        <w:ind w:left="720" w:hanging="360"/>
        <w:rPr>
          <w:rFonts w:ascii="Times New Roman" w:eastAsia="Times New Roman" w:hAnsi="Times New Roman" w:cs="Times New Roman"/>
        </w:rPr>
      </w:pPr>
      <w:r>
        <w:rPr>
          <w:rFonts w:ascii="Times New Roman" w:eastAsia="Times New Roman" w:hAnsi="Times New Roman" w:cs="Times New Roman"/>
        </w:rPr>
        <w:t>Análisis de requisitos y diseño de la base de datos.</w:t>
      </w:r>
    </w:p>
    <w:p w14:paraId="2C102CA1" w14:textId="77777777" w:rsidR="007D6DF0" w:rsidRDefault="00000000">
      <w:pPr>
        <w:numPr>
          <w:ilvl w:val="0"/>
          <w:numId w:val="11"/>
        </w:numPr>
        <w:spacing w:after="0" w:line="480" w:lineRule="auto"/>
        <w:ind w:left="720" w:hanging="360"/>
        <w:rPr>
          <w:rFonts w:ascii="Times New Roman" w:eastAsia="Times New Roman" w:hAnsi="Times New Roman" w:cs="Times New Roman"/>
        </w:rPr>
      </w:pPr>
      <w:r>
        <w:rPr>
          <w:rFonts w:ascii="Times New Roman" w:eastAsia="Times New Roman" w:hAnsi="Times New Roman" w:cs="Times New Roman"/>
        </w:rPr>
        <w:t>Desarrollo de la aplicación en Python, utilizando programación orientada a objetos.</w:t>
      </w:r>
    </w:p>
    <w:p w14:paraId="038CD54A" w14:textId="77777777" w:rsidR="007D6DF0" w:rsidRDefault="00000000">
      <w:pPr>
        <w:numPr>
          <w:ilvl w:val="0"/>
          <w:numId w:val="11"/>
        </w:numPr>
        <w:spacing w:after="0" w:line="480" w:lineRule="auto"/>
        <w:ind w:left="720" w:hanging="360"/>
        <w:rPr>
          <w:rFonts w:ascii="Times New Roman" w:eastAsia="Times New Roman" w:hAnsi="Times New Roman" w:cs="Times New Roman"/>
        </w:rPr>
      </w:pPr>
      <w:r>
        <w:rPr>
          <w:rFonts w:ascii="Times New Roman" w:eastAsia="Times New Roman" w:hAnsi="Times New Roman" w:cs="Times New Roman"/>
        </w:rPr>
        <w:t>Implementación de la base de datos relacional con MySQL.</w:t>
      </w:r>
    </w:p>
    <w:p w14:paraId="4CDF1F38" w14:textId="77777777" w:rsidR="007D6DF0" w:rsidRDefault="00000000">
      <w:pPr>
        <w:numPr>
          <w:ilvl w:val="0"/>
          <w:numId w:val="11"/>
        </w:numPr>
        <w:spacing w:after="0" w:line="480" w:lineRule="auto"/>
        <w:ind w:left="720" w:hanging="360"/>
        <w:rPr>
          <w:rFonts w:ascii="Times New Roman" w:eastAsia="Times New Roman" w:hAnsi="Times New Roman" w:cs="Times New Roman"/>
        </w:rPr>
      </w:pPr>
      <w:r>
        <w:rPr>
          <w:rFonts w:ascii="Times New Roman" w:eastAsia="Times New Roman" w:hAnsi="Times New Roman" w:cs="Times New Roman"/>
        </w:rPr>
        <w:t>Desarrollo de módulos específicos (inventario, proveedores, facturación, etc.).</w:t>
      </w:r>
    </w:p>
    <w:p w14:paraId="26BD8F0C" w14:textId="77777777" w:rsidR="007D6DF0" w:rsidRDefault="00000000">
      <w:pPr>
        <w:numPr>
          <w:ilvl w:val="0"/>
          <w:numId w:val="11"/>
        </w:numPr>
        <w:spacing w:after="0" w:line="480" w:lineRule="auto"/>
        <w:ind w:left="720" w:hanging="360"/>
        <w:rPr>
          <w:rFonts w:ascii="Times New Roman" w:eastAsia="Times New Roman" w:hAnsi="Times New Roman" w:cs="Times New Roman"/>
        </w:rPr>
      </w:pPr>
      <w:r>
        <w:rPr>
          <w:rFonts w:ascii="Times New Roman" w:eastAsia="Times New Roman" w:hAnsi="Times New Roman" w:cs="Times New Roman"/>
        </w:rPr>
        <w:t>Integración de todos los módulos en una aplicación unificada.</w:t>
      </w:r>
    </w:p>
    <w:p w14:paraId="512581D2" w14:textId="77777777" w:rsidR="007D6DF0" w:rsidRDefault="00000000">
      <w:pPr>
        <w:numPr>
          <w:ilvl w:val="0"/>
          <w:numId w:val="11"/>
        </w:numPr>
        <w:spacing w:after="0" w:line="480" w:lineRule="auto"/>
        <w:ind w:left="720" w:hanging="360"/>
        <w:rPr>
          <w:rFonts w:ascii="Times New Roman" w:eastAsia="Times New Roman" w:hAnsi="Times New Roman" w:cs="Times New Roman"/>
        </w:rPr>
      </w:pPr>
      <w:r>
        <w:rPr>
          <w:rFonts w:ascii="Times New Roman" w:eastAsia="Times New Roman" w:hAnsi="Times New Roman" w:cs="Times New Roman"/>
        </w:rPr>
        <w:t>Pruebas y depuración.</w:t>
      </w:r>
    </w:p>
    <w:p w14:paraId="26F2338D" w14:textId="77777777" w:rsidR="007D6DF0" w:rsidRDefault="00000000">
      <w:pPr>
        <w:numPr>
          <w:ilvl w:val="0"/>
          <w:numId w:val="11"/>
        </w:numPr>
        <w:spacing w:after="0" w:line="480" w:lineRule="auto"/>
        <w:ind w:left="720" w:hanging="360"/>
        <w:rPr>
          <w:rFonts w:ascii="Arial" w:eastAsia="Arial" w:hAnsi="Arial" w:cs="Arial"/>
          <w:sz w:val="22"/>
        </w:rPr>
      </w:pPr>
      <w:r>
        <w:rPr>
          <w:rFonts w:ascii="Times New Roman" w:eastAsia="Times New Roman" w:hAnsi="Times New Roman" w:cs="Times New Roman"/>
        </w:rPr>
        <w:t>Documentación del proyecto.</w:t>
      </w:r>
    </w:p>
    <w:p w14:paraId="34B06F08" w14:textId="77777777" w:rsidR="007D6DF0" w:rsidRDefault="00000000" w:rsidP="0009431E">
      <w:pPr>
        <w:keepNext/>
        <w:keepLines/>
        <w:spacing w:before="360" w:after="80" w:line="259" w:lineRule="auto"/>
        <w:rPr>
          <w:rFonts w:ascii="Times New Roman" w:eastAsia="Times New Roman" w:hAnsi="Times New Roman" w:cs="Times New Roman"/>
          <w:b/>
          <w:sz w:val="22"/>
        </w:rPr>
      </w:pPr>
      <w:r>
        <w:rPr>
          <w:rFonts w:ascii="Times New Roman" w:eastAsia="Times New Roman" w:hAnsi="Times New Roman" w:cs="Times New Roman"/>
          <w:b/>
          <w:sz w:val="22"/>
        </w:rPr>
        <w:t>Recursos Necesarios</w:t>
      </w:r>
    </w:p>
    <w:p w14:paraId="6FA05255" w14:textId="77777777" w:rsidR="007D6DF0" w:rsidRDefault="00000000">
      <w:pPr>
        <w:numPr>
          <w:ilvl w:val="0"/>
          <w:numId w:val="11"/>
        </w:numPr>
        <w:tabs>
          <w:tab w:val="left" w:pos="720"/>
        </w:tabs>
        <w:spacing w:line="480" w:lineRule="auto"/>
        <w:ind w:left="720" w:hanging="360"/>
        <w:rPr>
          <w:rFonts w:ascii="Times New Roman" w:eastAsia="Times New Roman" w:hAnsi="Times New Roman" w:cs="Times New Roman"/>
          <w:sz w:val="22"/>
        </w:rPr>
      </w:pPr>
      <w:r>
        <w:rPr>
          <w:rFonts w:ascii="Times New Roman" w:eastAsia="Times New Roman" w:hAnsi="Times New Roman" w:cs="Times New Roman"/>
          <w:b/>
          <w:sz w:val="22"/>
        </w:rPr>
        <w:t>Equipo Humano:</w:t>
      </w:r>
      <w:r>
        <w:rPr>
          <w:rFonts w:ascii="Times New Roman" w:eastAsia="Times New Roman" w:hAnsi="Times New Roman" w:cs="Times New Roman"/>
          <w:sz w:val="22"/>
        </w:rPr>
        <w:t xml:space="preserve"> 3 desarrolladores (estudiantes)</w:t>
      </w:r>
    </w:p>
    <w:p w14:paraId="74836B34" w14:textId="77777777" w:rsidR="007D6DF0" w:rsidRDefault="00000000">
      <w:pPr>
        <w:numPr>
          <w:ilvl w:val="0"/>
          <w:numId w:val="11"/>
        </w:numPr>
        <w:tabs>
          <w:tab w:val="left" w:pos="720"/>
        </w:tabs>
        <w:spacing w:line="480" w:lineRule="auto"/>
        <w:ind w:left="720" w:hanging="360"/>
        <w:rPr>
          <w:rFonts w:ascii="Times New Roman" w:eastAsia="Times New Roman" w:hAnsi="Times New Roman" w:cs="Times New Roman"/>
          <w:sz w:val="22"/>
        </w:rPr>
      </w:pPr>
      <w:r>
        <w:rPr>
          <w:rFonts w:ascii="Times New Roman" w:eastAsia="Times New Roman" w:hAnsi="Times New Roman" w:cs="Times New Roman"/>
          <w:b/>
          <w:sz w:val="22"/>
        </w:rPr>
        <w:t>Equipo Técnico:</w:t>
      </w:r>
    </w:p>
    <w:p w14:paraId="70B4B27B" w14:textId="77777777" w:rsidR="007D6DF0" w:rsidRDefault="00000000">
      <w:pPr>
        <w:numPr>
          <w:ilvl w:val="0"/>
          <w:numId w:val="11"/>
        </w:numPr>
        <w:tabs>
          <w:tab w:val="left" w:pos="1440"/>
        </w:tabs>
        <w:spacing w:line="480" w:lineRule="auto"/>
        <w:ind w:left="1440" w:hanging="360"/>
        <w:rPr>
          <w:rFonts w:ascii="Times New Roman" w:eastAsia="Times New Roman" w:hAnsi="Times New Roman" w:cs="Times New Roman"/>
          <w:sz w:val="22"/>
        </w:rPr>
      </w:pPr>
      <w:r>
        <w:rPr>
          <w:rFonts w:ascii="Times New Roman" w:eastAsia="Times New Roman" w:hAnsi="Times New Roman" w:cs="Times New Roman"/>
          <w:sz w:val="22"/>
        </w:rPr>
        <w:lastRenderedPageBreak/>
        <w:t>Computadoras con Python y MySQL instalados</w:t>
      </w:r>
    </w:p>
    <w:p w14:paraId="5F301DFB" w14:textId="77777777" w:rsidR="007D6DF0" w:rsidRDefault="00000000">
      <w:pPr>
        <w:numPr>
          <w:ilvl w:val="0"/>
          <w:numId w:val="11"/>
        </w:numPr>
        <w:tabs>
          <w:tab w:val="left" w:pos="1440"/>
        </w:tabs>
        <w:spacing w:line="480" w:lineRule="auto"/>
        <w:ind w:left="1440" w:hanging="360"/>
        <w:rPr>
          <w:rFonts w:ascii="Times New Roman" w:eastAsia="Times New Roman" w:hAnsi="Times New Roman" w:cs="Times New Roman"/>
          <w:sz w:val="22"/>
        </w:rPr>
      </w:pPr>
      <w:r>
        <w:rPr>
          <w:rFonts w:ascii="Times New Roman" w:eastAsia="Times New Roman" w:hAnsi="Times New Roman" w:cs="Times New Roman"/>
          <w:sz w:val="22"/>
        </w:rPr>
        <w:t>Entorno de desarrollo integrado (IDE)</w:t>
      </w:r>
    </w:p>
    <w:p w14:paraId="53FB056B" w14:textId="77777777" w:rsidR="007D6DF0" w:rsidRDefault="00000000">
      <w:pPr>
        <w:numPr>
          <w:ilvl w:val="0"/>
          <w:numId w:val="11"/>
        </w:numPr>
        <w:tabs>
          <w:tab w:val="left" w:pos="1440"/>
        </w:tabs>
        <w:spacing w:line="480" w:lineRule="auto"/>
        <w:ind w:left="1440" w:hanging="360"/>
        <w:rPr>
          <w:rFonts w:ascii="Times New Roman" w:eastAsia="Times New Roman" w:hAnsi="Times New Roman" w:cs="Times New Roman"/>
          <w:sz w:val="22"/>
        </w:rPr>
      </w:pPr>
      <w:r>
        <w:rPr>
          <w:rFonts w:ascii="Times New Roman" w:eastAsia="Times New Roman" w:hAnsi="Times New Roman" w:cs="Times New Roman"/>
          <w:sz w:val="22"/>
        </w:rPr>
        <w:t>Sistema de control de versiones</w:t>
      </w:r>
    </w:p>
    <w:p w14:paraId="600BAE8A" w14:textId="77777777" w:rsidR="007D6DF0" w:rsidRDefault="00000000">
      <w:pPr>
        <w:keepNext/>
        <w:keepLines/>
        <w:numPr>
          <w:ilvl w:val="0"/>
          <w:numId w:val="11"/>
        </w:numPr>
        <w:spacing w:before="360" w:after="80" w:line="259" w:lineRule="auto"/>
        <w:ind w:left="709" w:hanging="360"/>
        <w:rPr>
          <w:rFonts w:ascii="Times New Roman" w:eastAsia="Times New Roman" w:hAnsi="Times New Roman" w:cs="Times New Roman"/>
          <w:b/>
          <w:sz w:val="22"/>
        </w:rPr>
      </w:pPr>
      <w:r>
        <w:rPr>
          <w:rFonts w:ascii="Times New Roman" w:eastAsia="Times New Roman" w:hAnsi="Times New Roman" w:cs="Times New Roman"/>
          <w:b/>
          <w:sz w:val="22"/>
        </w:rPr>
        <w:t>Estructura de la Base de Datos</w:t>
      </w:r>
    </w:p>
    <w:p w14:paraId="3B33C7B7" w14:textId="77777777" w:rsidR="007D6DF0" w:rsidRDefault="00000000">
      <w:pPr>
        <w:spacing w:line="480" w:lineRule="auto"/>
        <w:rPr>
          <w:rFonts w:ascii="Times New Roman" w:eastAsia="Times New Roman" w:hAnsi="Times New Roman" w:cs="Times New Roman"/>
          <w:sz w:val="22"/>
        </w:rPr>
      </w:pPr>
      <w:r>
        <w:rPr>
          <w:rFonts w:ascii="Times New Roman" w:eastAsia="Times New Roman" w:hAnsi="Times New Roman" w:cs="Times New Roman"/>
          <w:sz w:val="22"/>
        </w:rPr>
        <w:t xml:space="preserve">    Se implementará una base de datos relacional con las siguientes tablas principales:</w:t>
      </w:r>
    </w:p>
    <w:p w14:paraId="4C817A51" w14:textId="77777777" w:rsidR="007D6DF0" w:rsidRDefault="00000000">
      <w:pPr>
        <w:numPr>
          <w:ilvl w:val="0"/>
          <w:numId w:val="12"/>
        </w:numPr>
        <w:tabs>
          <w:tab w:val="left" w:pos="720"/>
        </w:tabs>
        <w:spacing w:line="480" w:lineRule="auto"/>
        <w:ind w:left="720" w:hanging="360"/>
        <w:rPr>
          <w:rFonts w:ascii="Times New Roman" w:eastAsia="Times New Roman" w:hAnsi="Times New Roman" w:cs="Times New Roman"/>
          <w:sz w:val="22"/>
        </w:rPr>
      </w:pPr>
      <w:r>
        <w:rPr>
          <w:rFonts w:ascii="Times New Roman" w:eastAsia="Times New Roman" w:hAnsi="Times New Roman" w:cs="Times New Roman"/>
          <w:sz w:val="22"/>
        </w:rPr>
        <w:t>Productos</w:t>
      </w:r>
    </w:p>
    <w:p w14:paraId="1E3E502B" w14:textId="77777777" w:rsidR="007D6DF0" w:rsidRDefault="00000000">
      <w:pPr>
        <w:numPr>
          <w:ilvl w:val="0"/>
          <w:numId w:val="12"/>
        </w:numPr>
        <w:tabs>
          <w:tab w:val="left" w:pos="720"/>
        </w:tabs>
        <w:spacing w:line="480" w:lineRule="auto"/>
        <w:ind w:left="720" w:hanging="360"/>
        <w:rPr>
          <w:rFonts w:ascii="Times New Roman" w:eastAsia="Times New Roman" w:hAnsi="Times New Roman" w:cs="Times New Roman"/>
          <w:sz w:val="22"/>
        </w:rPr>
      </w:pPr>
      <w:r>
        <w:rPr>
          <w:rFonts w:ascii="Times New Roman" w:eastAsia="Times New Roman" w:hAnsi="Times New Roman" w:cs="Times New Roman"/>
          <w:sz w:val="22"/>
        </w:rPr>
        <w:t>Proveedores</w:t>
      </w:r>
    </w:p>
    <w:p w14:paraId="579633D2" w14:textId="77777777" w:rsidR="007D6DF0" w:rsidRDefault="00000000">
      <w:pPr>
        <w:numPr>
          <w:ilvl w:val="0"/>
          <w:numId w:val="12"/>
        </w:numPr>
        <w:tabs>
          <w:tab w:val="left" w:pos="720"/>
        </w:tabs>
        <w:spacing w:line="480" w:lineRule="auto"/>
        <w:ind w:left="720" w:hanging="360"/>
        <w:rPr>
          <w:rFonts w:ascii="Times New Roman" w:eastAsia="Times New Roman" w:hAnsi="Times New Roman" w:cs="Times New Roman"/>
          <w:sz w:val="22"/>
        </w:rPr>
      </w:pPr>
      <w:proofErr w:type="spellStart"/>
      <w:r>
        <w:rPr>
          <w:rFonts w:ascii="Times New Roman" w:eastAsia="Times New Roman" w:hAnsi="Times New Roman" w:cs="Times New Roman"/>
          <w:sz w:val="22"/>
        </w:rPr>
        <w:t>Productos_Proveedor</w:t>
      </w:r>
      <w:proofErr w:type="spellEnd"/>
    </w:p>
    <w:p w14:paraId="384EF3F4" w14:textId="77777777" w:rsidR="007D6DF0" w:rsidRDefault="00000000">
      <w:pPr>
        <w:numPr>
          <w:ilvl w:val="0"/>
          <w:numId w:val="12"/>
        </w:numPr>
        <w:tabs>
          <w:tab w:val="left" w:pos="720"/>
        </w:tabs>
        <w:spacing w:line="480" w:lineRule="auto"/>
        <w:ind w:left="720" w:hanging="360"/>
        <w:rPr>
          <w:rFonts w:ascii="Times New Roman" w:eastAsia="Times New Roman" w:hAnsi="Times New Roman" w:cs="Times New Roman"/>
          <w:sz w:val="22"/>
        </w:rPr>
      </w:pPr>
      <w:r>
        <w:rPr>
          <w:rFonts w:ascii="Times New Roman" w:eastAsia="Times New Roman" w:hAnsi="Times New Roman" w:cs="Times New Roman"/>
          <w:sz w:val="22"/>
        </w:rPr>
        <w:t>Ventas</w:t>
      </w:r>
    </w:p>
    <w:p w14:paraId="47F1AA5C" w14:textId="77777777" w:rsidR="007D6DF0" w:rsidRDefault="00000000">
      <w:pPr>
        <w:numPr>
          <w:ilvl w:val="0"/>
          <w:numId w:val="12"/>
        </w:numPr>
        <w:tabs>
          <w:tab w:val="left" w:pos="720"/>
        </w:tabs>
        <w:spacing w:line="480" w:lineRule="auto"/>
        <w:ind w:left="720" w:hanging="360"/>
        <w:rPr>
          <w:rFonts w:ascii="Times New Roman" w:eastAsia="Times New Roman" w:hAnsi="Times New Roman" w:cs="Times New Roman"/>
          <w:sz w:val="22"/>
        </w:rPr>
      </w:pPr>
      <w:proofErr w:type="spellStart"/>
      <w:r>
        <w:rPr>
          <w:rFonts w:ascii="Times New Roman" w:eastAsia="Times New Roman" w:hAnsi="Times New Roman" w:cs="Times New Roman"/>
          <w:sz w:val="22"/>
        </w:rPr>
        <w:t>Detalle_Venta</w:t>
      </w:r>
      <w:proofErr w:type="spellEnd"/>
    </w:p>
    <w:p w14:paraId="1D2179A5" w14:textId="77777777" w:rsidR="007D6DF0" w:rsidRDefault="00000000">
      <w:pPr>
        <w:numPr>
          <w:ilvl w:val="0"/>
          <w:numId w:val="12"/>
        </w:numPr>
        <w:tabs>
          <w:tab w:val="left" w:pos="720"/>
        </w:tabs>
        <w:spacing w:line="480" w:lineRule="auto"/>
        <w:ind w:left="720" w:hanging="360"/>
        <w:rPr>
          <w:rFonts w:ascii="Times New Roman" w:eastAsia="Times New Roman" w:hAnsi="Times New Roman" w:cs="Times New Roman"/>
          <w:sz w:val="22"/>
        </w:rPr>
      </w:pPr>
      <w:r>
        <w:rPr>
          <w:rFonts w:ascii="Times New Roman" w:eastAsia="Times New Roman" w:hAnsi="Times New Roman" w:cs="Times New Roman"/>
          <w:sz w:val="22"/>
        </w:rPr>
        <w:t>Sucursales</w:t>
      </w:r>
    </w:p>
    <w:p w14:paraId="284469D6" w14:textId="77777777" w:rsidR="007D6DF0" w:rsidRDefault="00000000">
      <w:pPr>
        <w:numPr>
          <w:ilvl w:val="0"/>
          <w:numId w:val="12"/>
        </w:numPr>
        <w:tabs>
          <w:tab w:val="left" w:pos="720"/>
        </w:tabs>
        <w:spacing w:line="480" w:lineRule="auto"/>
        <w:ind w:left="720" w:hanging="360"/>
        <w:rPr>
          <w:rFonts w:ascii="Times New Roman" w:eastAsia="Times New Roman" w:hAnsi="Times New Roman" w:cs="Times New Roman"/>
          <w:sz w:val="22"/>
        </w:rPr>
      </w:pPr>
      <w:r>
        <w:rPr>
          <w:rFonts w:ascii="Times New Roman" w:eastAsia="Times New Roman" w:hAnsi="Times New Roman" w:cs="Times New Roman"/>
          <w:sz w:val="22"/>
        </w:rPr>
        <w:t>Empleados</w:t>
      </w:r>
    </w:p>
    <w:p w14:paraId="567A29BE" w14:textId="77777777" w:rsidR="0009431E" w:rsidRDefault="0009431E">
      <w:pPr>
        <w:spacing w:line="259" w:lineRule="auto"/>
        <w:rPr>
          <w:rFonts w:ascii="Calibri" w:eastAsia="Calibri" w:hAnsi="Calibri" w:cs="Calibri"/>
          <w:sz w:val="22"/>
        </w:rPr>
      </w:pPr>
    </w:p>
    <w:p w14:paraId="1A3EC510" w14:textId="77777777" w:rsidR="007D6DF0" w:rsidRDefault="00000000">
      <w:pPr>
        <w:spacing w:line="259" w:lineRule="auto"/>
        <w:ind w:firstLine="360"/>
        <w:rPr>
          <w:rFonts w:ascii="Times New Roman" w:eastAsia="Times New Roman" w:hAnsi="Times New Roman" w:cs="Times New Roman"/>
          <w:u w:val="single"/>
        </w:rPr>
      </w:pPr>
      <w:r>
        <w:rPr>
          <w:rFonts w:ascii="Times New Roman" w:eastAsia="Times New Roman" w:hAnsi="Times New Roman" w:cs="Times New Roman"/>
          <w:u w:val="single"/>
        </w:rPr>
        <w:t>Detalles de la Base de Datos</w:t>
      </w:r>
    </w:p>
    <w:p w14:paraId="751AC3C3" w14:textId="77777777" w:rsidR="007D6DF0" w:rsidRDefault="00000000">
      <w:pPr>
        <w:tabs>
          <w:tab w:val="left" w:pos="899"/>
          <w:tab w:val="left" w:pos="900"/>
        </w:tabs>
        <w:spacing w:before="240" w:after="240" w:line="480" w:lineRule="auto"/>
        <w:ind w:left="360"/>
        <w:jc w:val="both"/>
        <w:rPr>
          <w:rFonts w:ascii="Times New Roman" w:eastAsia="Times New Roman" w:hAnsi="Times New Roman" w:cs="Times New Roman"/>
        </w:rPr>
      </w:pPr>
      <w:r>
        <w:rPr>
          <w:rFonts w:ascii="Times New Roman" w:eastAsia="Times New Roman" w:hAnsi="Times New Roman" w:cs="Times New Roman"/>
        </w:rPr>
        <w:tab/>
        <w:t>La base de datos para el Sistema de Gestión de Kiosco está diseñada para almacenar y gestionar información relacionada con productos, proveedores, ventas, sucursales y empleados. Esta estructura permite una gestión eficiente de todos los aspectos del negocio.</w:t>
      </w:r>
    </w:p>
    <w:p w14:paraId="1ED4FE96" w14:textId="77777777" w:rsidR="007D6DF0" w:rsidRDefault="00000000">
      <w:pPr>
        <w:tabs>
          <w:tab w:val="left" w:pos="899"/>
          <w:tab w:val="left" w:pos="900"/>
        </w:tabs>
        <w:spacing w:line="480" w:lineRule="auto"/>
        <w:ind w:left="360"/>
        <w:jc w:val="both"/>
        <w:rPr>
          <w:rFonts w:ascii="Times New Roman" w:eastAsia="Times New Roman" w:hAnsi="Times New Roman" w:cs="Times New Roman"/>
          <w:i/>
        </w:rPr>
      </w:pPr>
      <w:r>
        <w:rPr>
          <w:rFonts w:ascii="Times New Roman" w:eastAsia="Times New Roman" w:hAnsi="Times New Roman" w:cs="Times New Roman"/>
          <w:i/>
        </w:rPr>
        <w:t>Tablas</w:t>
      </w:r>
    </w:p>
    <w:p w14:paraId="6C3785F3" w14:textId="77777777" w:rsidR="007D6DF0" w:rsidRDefault="00000000">
      <w:pPr>
        <w:numPr>
          <w:ilvl w:val="0"/>
          <w:numId w:val="13"/>
        </w:numPr>
        <w:tabs>
          <w:tab w:val="left" w:pos="899"/>
          <w:tab w:val="left" w:pos="900"/>
        </w:tabs>
        <w:spacing w:before="240" w:after="0" w:line="480" w:lineRule="auto"/>
        <w:ind w:left="1080" w:hanging="360"/>
        <w:jc w:val="both"/>
        <w:rPr>
          <w:rFonts w:ascii="Times New Roman" w:eastAsia="Times New Roman" w:hAnsi="Times New Roman" w:cs="Times New Roman"/>
        </w:rPr>
      </w:pPr>
      <w:r>
        <w:rPr>
          <w:rFonts w:ascii="Times New Roman" w:eastAsia="Times New Roman" w:hAnsi="Times New Roman" w:cs="Times New Roman"/>
        </w:rPr>
        <w:t>Productos</w:t>
      </w:r>
    </w:p>
    <w:p w14:paraId="291AA3BB"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ID_Producto</w:t>
      </w:r>
      <w:proofErr w:type="spellEnd"/>
      <w:r>
        <w:rPr>
          <w:rFonts w:ascii="Times New Roman" w:eastAsia="Times New Roman" w:hAnsi="Times New Roman" w:cs="Times New Roman"/>
        </w:rPr>
        <w:t xml:space="preserve"> (PK)</w:t>
      </w:r>
    </w:p>
    <w:p w14:paraId="7E07F880"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Pr>
          <w:rFonts w:ascii="Times New Roman" w:eastAsia="Times New Roman" w:hAnsi="Times New Roman" w:cs="Times New Roman"/>
        </w:rPr>
        <w:t>Nombre</w:t>
      </w:r>
    </w:p>
    <w:p w14:paraId="12D52FDA"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Pr>
          <w:rFonts w:ascii="Times New Roman" w:eastAsia="Times New Roman" w:hAnsi="Times New Roman" w:cs="Times New Roman"/>
        </w:rPr>
        <w:lastRenderedPageBreak/>
        <w:t>Descripción</w:t>
      </w:r>
    </w:p>
    <w:p w14:paraId="179980A9"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Precio_Venta</w:t>
      </w:r>
      <w:proofErr w:type="spellEnd"/>
    </w:p>
    <w:p w14:paraId="76E98B4A"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Cantidad_Stock</w:t>
      </w:r>
      <w:proofErr w:type="spellEnd"/>
    </w:p>
    <w:p w14:paraId="7891830D"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Fecha_Vencimiento</w:t>
      </w:r>
      <w:proofErr w:type="spellEnd"/>
    </w:p>
    <w:p w14:paraId="015D7C98" w14:textId="77777777" w:rsidR="007D6DF0" w:rsidRDefault="00000000">
      <w:pPr>
        <w:numPr>
          <w:ilvl w:val="0"/>
          <w:numId w:val="13"/>
        </w:numPr>
        <w:tabs>
          <w:tab w:val="left" w:pos="899"/>
          <w:tab w:val="left" w:pos="900"/>
        </w:tabs>
        <w:spacing w:after="0" w:line="480" w:lineRule="auto"/>
        <w:ind w:left="1080" w:hanging="360"/>
        <w:jc w:val="both"/>
        <w:rPr>
          <w:rFonts w:ascii="Times New Roman" w:eastAsia="Times New Roman" w:hAnsi="Times New Roman" w:cs="Times New Roman"/>
        </w:rPr>
      </w:pPr>
      <w:r>
        <w:rPr>
          <w:rFonts w:ascii="Times New Roman" w:eastAsia="Times New Roman" w:hAnsi="Times New Roman" w:cs="Times New Roman"/>
        </w:rPr>
        <w:t>Proveedores</w:t>
      </w:r>
    </w:p>
    <w:p w14:paraId="7A8171DC"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ID_Proveedor</w:t>
      </w:r>
      <w:proofErr w:type="spellEnd"/>
      <w:r>
        <w:rPr>
          <w:rFonts w:ascii="Times New Roman" w:eastAsia="Times New Roman" w:hAnsi="Times New Roman" w:cs="Times New Roman"/>
        </w:rPr>
        <w:t xml:space="preserve"> (PK)</w:t>
      </w:r>
    </w:p>
    <w:p w14:paraId="52FA104A"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Pr>
          <w:rFonts w:ascii="Times New Roman" w:eastAsia="Times New Roman" w:hAnsi="Times New Roman" w:cs="Times New Roman"/>
        </w:rPr>
        <w:t>Nombre</w:t>
      </w:r>
    </w:p>
    <w:p w14:paraId="5E4FC691"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Pr>
          <w:rFonts w:ascii="Times New Roman" w:eastAsia="Times New Roman" w:hAnsi="Times New Roman" w:cs="Times New Roman"/>
        </w:rPr>
        <w:t>Contacto</w:t>
      </w:r>
    </w:p>
    <w:p w14:paraId="358180CB"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Pr>
          <w:rFonts w:ascii="Times New Roman" w:eastAsia="Times New Roman" w:hAnsi="Times New Roman" w:cs="Times New Roman"/>
        </w:rPr>
        <w:t>Teléfono</w:t>
      </w:r>
    </w:p>
    <w:p w14:paraId="4436B699"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Pr>
          <w:rFonts w:ascii="Times New Roman" w:eastAsia="Times New Roman" w:hAnsi="Times New Roman" w:cs="Times New Roman"/>
        </w:rPr>
        <w:t>Email</w:t>
      </w:r>
    </w:p>
    <w:p w14:paraId="0207F709" w14:textId="77777777" w:rsidR="007D6DF0" w:rsidRDefault="00000000">
      <w:pPr>
        <w:numPr>
          <w:ilvl w:val="0"/>
          <w:numId w:val="13"/>
        </w:numPr>
        <w:tabs>
          <w:tab w:val="left" w:pos="899"/>
          <w:tab w:val="left" w:pos="900"/>
        </w:tabs>
        <w:spacing w:after="0" w:line="480" w:lineRule="auto"/>
        <w:ind w:left="1080" w:hanging="360"/>
        <w:jc w:val="both"/>
        <w:rPr>
          <w:rFonts w:ascii="Times New Roman" w:eastAsia="Times New Roman" w:hAnsi="Times New Roman" w:cs="Times New Roman"/>
        </w:rPr>
      </w:pPr>
      <w:proofErr w:type="spellStart"/>
      <w:r>
        <w:rPr>
          <w:rFonts w:ascii="Times New Roman" w:eastAsia="Times New Roman" w:hAnsi="Times New Roman" w:cs="Times New Roman"/>
        </w:rPr>
        <w:t>Productos_Proveedor</w:t>
      </w:r>
      <w:proofErr w:type="spellEnd"/>
    </w:p>
    <w:p w14:paraId="069CB385"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ID_Producto</w:t>
      </w:r>
      <w:proofErr w:type="spellEnd"/>
      <w:r>
        <w:rPr>
          <w:rFonts w:ascii="Times New Roman" w:eastAsia="Times New Roman" w:hAnsi="Times New Roman" w:cs="Times New Roman"/>
        </w:rPr>
        <w:t xml:space="preserve"> (FK)</w:t>
      </w:r>
    </w:p>
    <w:p w14:paraId="449F9EFB"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ID_Proveedor</w:t>
      </w:r>
      <w:proofErr w:type="spellEnd"/>
      <w:r>
        <w:rPr>
          <w:rFonts w:ascii="Times New Roman" w:eastAsia="Times New Roman" w:hAnsi="Times New Roman" w:cs="Times New Roman"/>
        </w:rPr>
        <w:t xml:space="preserve"> (FK)</w:t>
      </w:r>
    </w:p>
    <w:p w14:paraId="3AA2CD5B"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Precio_Compra</w:t>
      </w:r>
      <w:proofErr w:type="spellEnd"/>
    </w:p>
    <w:p w14:paraId="12ACDFDF" w14:textId="77777777" w:rsidR="007D6DF0" w:rsidRDefault="00000000">
      <w:pPr>
        <w:numPr>
          <w:ilvl w:val="0"/>
          <w:numId w:val="13"/>
        </w:numPr>
        <w:tabs>
          <w:tab w:val="left" w:pos="899"/>
          <w:tab w:val="left" w:pos="900"/>
        </w:tabs>
        <w:spacing w:after="0" w:line="480" w:lineRule="auto"/>
        <w:ind w:left="1080" w:hanging="360"/>
        <w:jc w:val="both"/>
        <w:rPr>
          <w:rFonts w:ascii="Times New Roman" w:eastAsia="Times New Roman" w:hAnsi="Times New Roman" w:cs="Times New Roman"/>
        </w:rPr>
      </w:pPr>
      <w:r>
        <w:rPr>
          <w:rFonts w:ascii="Times New Roman" w:eastAsia="Times New Roman" w:hAnsi="Times New Roman" w:cs="Times New Roman"/>
        </w:rPr>
        <w:t>Ventas</w:t>
      </w:r>
    </w:p>
    <w:p w14:paraId="0D153040"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ID_Venta</w:t>
      </w:r>
      <w:proofErr w:type="spellEnd"/>
      <w:r>
        <w:rPr>
          <w:rFonts w:ascii="Times New Roman" w:eastAsia="Times New Roman" w:hAnsi="Times New Roman" w:cs="Times New Roman"/>
        </w:rPr>
        <w:t xml:space="preserve"> (PK)</w:t>
      </w:r>
    </w:p>
    <w:p w14:paraId="00E8D09C"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Pr>
          <w:rFonts w:ascii="Times New Roman" w:eastAsia="Times New Roman" w:hAnsi="Times New Roman" w:cs="Times New Roman"/>
        </w:rPr>
        <w:t>Fecha</w:t>
      </w:r>
    </w:p>
    <w:p w14:paraId="7E979D7A"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Pr>
          <w:rFonts w:ascii="Times New Roman" w:eastAsia="Times New Roman" w:hAnsi="Times New Roman" w:cs="Times New Roman"/>
        </w:rPr>
        <w:t>Total</w:t>
      </w:r>
    </w:p>
    <w:p w14:paraId="198142FE"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Tipo_Pago</w:t>
      </w:r>
      <w:proofErr w:type="spellEnd"/>
    </w:p>
    <w:p w14:paraId="0EF3B80F"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ID_Sucursal</w:t>
      </w:r>
      <w:proofErr w:type="spellEnd"/>
      <w:r>
        <w:rPr>
          <w:rFonts w:ascii="Times New Roman" w:eastAsia="Times New Roman" w:hAnsi="Times New Roman" w:cs="Times New Roman"/>
        </w:rPr>
        <w:t xml:space="preserve"> (FK)</w:t>
      </w:r>
    </w:p>
    <w:p w14:paraId="36E8CA40" w14:textId="77777777" w:rsidR="007D6DF0" w:rsidRDefault="00000000">
      <w:pPr>
        <w:numPr>
          <w:ilvl w:val="0"/>
          <w:numId w:val="13"/>
        </w:numPr>
        <w:tabs>
          <w:tab w:val="left" w:pos="899"/>
          <w:tab w:val="left" w:pos="900"/>
        </w:tabs>
        <w:spacing w:after="0" w:line="480" w:lineRule="auto"/>
        <w:ind w:left="1080" w:hanging="360"/>
        <w:jc w:val="both"/>
        <w:rPr>
          <w:rFonts w:ascii="Times New Roman" w:eastAsia="Times New Roman" w:hAnsi="Times New Roman" w:cs="Times New Roman"/>
        </w:rPr>
      </w:pPr>
      <w:proofErr w:type="spellStart"/>
      <w:r>
        <w:rPr>
          <w:rFonts w:ascii="Times New Roman" w:eastAsia="Times New Roman" w:hAnsi="Times New Roman" w:cs="Times New Roman"/>
        </w:rPr>
        <w:t>Detalle_Venta</w:t>
      </w:r>
      <w:proofErr w:type="spellEnd"/>
    </w:p>
    <w:p w14:paraId="1BA3D8F0"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ID_Venta</w:t>
      </w:r>
      <w:proofErr w:type="spellEnd"/>
      <w:r>
        <w:rPr>
          <w:rFonts w:ascii="Times New Roman" w:eastAsia="Times New Roman" w:hAnsi="Times New Roman" w:cs="Times New Roman"/>
        </w:rPr>
        <w:t xml:space="preserve"> (FK)</w:t>
      </w:r>
    </w:p>
    <w:p w14:paraId="77C620F0"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ID_Producto</w:t>
      </w:r>
      <w:proofErr w:type="spellEnd"/>
      <w:r>
        <w:rPr>
          <w:rFonts w:ascii="Times New Roman" w:eastAsia="Times New Roman" w:hAnsi="Times New Roman" w:cs="Times New Roman"/>
        </w:rPr>
        <w:t xml:space="preserve"> (FK)</w:t>
      </w:r>
    </w:p>
    <w:p w14:paraId="06EA8868"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Pr>
          <w:rFonts w:ascii="Times New Roman" w:eastAsia="Times New Roman" w:hAnsi="Times New Roman" w:cs="Times New Roman"/>
        </w:rPr>
        <w:t>Cantidad</w:t>
      </w:r>
    </w:p>
    <w:p w14:paraId="6E7FC2F0"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Precio_Unitario</w:t>
      </w:r>
      <w:proofErr w:type="spellEnd"/>
    </w:p>
    <w:p w14:paraId="36666421" w14:textId="77777777" w:rsidR="007D6DF0" w:rsidRDefault="00000000">
      <w:pPr>
        <w:numPr>
          <w:ilvl w:val="0"/>
          <w:numId w:val="13"/>
        </w:numPr>
        <w:tabs>
          <w:tab w:val="left" w:pos="899"/>
          <w:tab w:val="left" w:pos="900"/>
        </w:tabs>
        <w:spacing w:after="0" w:line="480" w:lineRule="auto"/>
        <w:ind w:left="1080" w:hanging="360"/>
        <w:jc w:val="both"/>
        <w:rPr>
          <w:rFonts w:ascii="Times New Roman" w:eastAsia="Times New Roman" w:hAnsi="Times New Roman" w:cs="Times New Roman"/>
        </w:rPr>
      </w:pPr>
      <w:r>
        <w:rPr>
          <w:rFonts w:ascii="Times New Roman" w:eastAsia="Times New Roman" w:hAnsi="Times New Roman" w:cs="Times New Roman"/>
        </w:rPr>
        <w:lastRenderedPageBreak/>
        <w:t>Sucursales</w:t>
      </w:r>
    </w:p>
    <w:p w14:paraId="111C120B"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ID_Sucursal</w:t>
      </w:r>
      <w:proofErr w:type="spellEnd"/>
      <w:r>
        <w:rPr>
          <w:rFonts w:ascii="Times New Roman" w:eastAsia="Times New Roman" w:hAnsi="Times New Roman" w:cs="Times New Roman"/>
        </w:rPr>
        <w:t xml:space="preserve"> (PK)</w:t>
      </w:r>
    </w:p>
    <w:p w14:paraId="7CECF17B"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Pr>
          <w:rFonts w:ascii="Times New Roman" w:eastAsia="Times New Roman" w:hAnsi="Times New Roman" w:cs="Times New Roman"/>
        </w:rPr>
        <w:t>Dirección</w:t>
      </w:r>
    </w:p>
    <w:p w14:paraId="28F8F272"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Pr>
          <w:rFonts w:ascii="Times New Roman" w:eastAsia="Times New Roman" w:hAnsi="Times New Roman" w:cs="Times New Roman"/>
        </w:rPr>
        <w:t>Teléfono</w:t>
      </w:r>
    </w:p>
    <w:p w14:paraId="7179D581"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ID_Encargado</w:t>
      </w:r>
      <w:proofErr w:type="spellEnd"/>
      <w:r>
        <w:rPr>
          <w:rFonts w:ascii="Times New Roman" w:eastAsia="Times New Roman" w:hAnsi="Times New Roman" w:cs="Times New Roman"/>
        </w:rPr>
        <w:t xml:space="preserve"> (FK)</w:t>
      </w:r>
    </w:p>
    <w:p w14:paraId="6A00AAC0" w14:textId="77777777" w:rsidR="007D6DF0" w:rsidRDefault="00000000">
      <w:pPr>
        <w:numPr>
          <w:ilvl w:val="0"/>
          <w:numId w:val="13"/>
        </w:numPr>
        <w:tabs>
          <w:tab w:val="left" w:pos="899"/>
          <w:tab w:val="left" w:pos="900"/>
        </w:tabs>
        <w:spacing w:after="0" w:line="480" w:lineRule="auto"/>
        <w:ind w:left="1080" w:hanging="360"/>
        <w:jc w:val="both"/>
        <w:rPr>
          <w:rFonts w:ascii="Times New Roman" w:eastAsia="Times New Roman" w:hAnsi="Times New Roman" w:cs="Times New Roman"/>
        </w:rPr>
      </w:pPr>
      <w:r>
        <w:rPr>
          <w:rFonts w:ascii="Times New Roman" w:eastAsia="Times New Roman" w:hAnsi="Times New Roman" w:cs="Times New Roman"/>
        </w:rPr>
        <w:t>Empleados</w:t>
      </w:r>
    </w:p>
    <w:p w14:paraId="36A36F60"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ID_Empleado</w:t>
      </w:r>
      <w:proofErr w:type="spellEnd"/>
      <w:r>
        <w:rPr>
          <w:rFonts w:ascii="Times New Roman" w:eastAsia="Times New Roman" w:hAnsi="Times New Roman" w:cs="Times New Roman"/>
        </w:rPr>
        <w:t xml:space="preserve"> (PK)</w:t>
      </w:r>
    </w:p>
    <w:p w14:paraId="36F497BB"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Pr>
          <w:rFonts w:ascii="Times New Roman" w:eastAsia="Times New Roman" w:hAnsi="Times New Roman" w:cs="Times New Roman"/>
        </w:rPr>
        <w:t>Nombre</w:t>
      </w:r>
    </w:p>
    <w:p w14:paraId="606DC350"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Pr>
          <w:rFonts w:ascii="Times New Roman" w:eastAsia="Times New Roman" w:hAnsi="Times New Roman" w:cs="Times New Roman"/>
        </w:rPr>
        <w:t>Apellido</w:t>
      </w:r>
    </w:p>
    <w:p w14:paraId="6DEAC0DB"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Pr>
          <w:rFonts w:ascii="Times New Roman" w:eastAsia="Times New Roman" w:hAnsi="Times New Roman" w:cs="Times New Roman"/>
        </w:rPr>
        <w:t>DNI</w:t>
      </w:r>
    </w:p>
    <w:p w14:paraId="61F587DE"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Pr>
          <w:rFonts w:ascii="Times New Roman" w:eastAsia="Times New Roman" w:hAnsi="Times New Roman" w:cs="Times New Roman"/>
        </w:rPr>
        <w:t>Teléfono</w:t>
      </w:r>
    </w:p>
    <w:p w14:paraId="236A48A9"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Fecha_Ingreso</w:t>
      </w:r>
      <w:proofErr w:type="spellEnd"/>
    </w:p>
    <w:p w14:paraId="3F723C48"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Pr>
          <w:rFonts w:ascii="Times New Roman" w:eastAsia="Times New Roman" w:hAnsi="Times New Roman" w:cs="Times New Roman"/>
        </w:rPr>
        <w:t>Salario</w:t>
      </w:r>
    </w:p>
    <w:p w14:paraId="1C7F7B89" w14:textId="77777777" w:rsidR="007D6DF0" w:rsidRDefault="00000000">
      <w:pPr>
        <w:numPr>
          <w:ilvl w:val="0"/>
          <w:numId w:val="13"/>
        </w:numPr>
        <w:tabs>
          <w:tab w:val="left" w:pos="899"/>
          <w:tab w:val="left" w:pos="900"/>
        </w:tabs>
        <w:spacing w:after="0" w:line="480" w:lineRule="auto"/>
        <w:ind w:left="1800" w:hanging="360"/>
        <w:jc w:val="both"/>
        <w:rPr>
          <w:rFonts w:ascii="Times New Roman" w:eastAsia="Times New Roman" w:hAnsi="Times New Roman" w:cs="Times New Roman"/>
        </w:rPr>
      </w:pPr>
      <w:r>
        <w:rPr>
          <w:rFonts w:ascii="Times New Roman" w:eastAsia="Times New Roman" w:hAnsi="Times New Roman" w:cs="Times New Roman"/>
        </w:rPr>
        <w:t>Cargo</w:t>
      </w:r>
    </w:p>
    <w:p w14:paraId="61B30764" w14:textId="77777777" w:rsidR="007D6DF0" w:rsidRDefault="00000000">
      <w:pPr>
        <w:numPr>
          <w:ilvl w:val="0"/>
          <w:numId w:val="13"/>
        </w:numPr>
        <w:tabs>
          <w:tab w:val="left" w:pos="899"/>
          <w:tab w:val="left" w:pos="900"/>
        </w:tabs>
        <w:spacing w:after="240" w:line="480" w:lineRule="auto"/>
        <w:ind w:left="1800" w:hanging="360"/>
        <w:jc w:val="both"/>
        <w:rPr>
          <w:rFonts w:ascii="Times New Roman" w:eastAsia="Times New Roman" w:hAnsi="Times New Roman" w:cs="Times New Roman"/>
        </w:rPr>
      </w:pPr>
      <w:proofErr w:type="spellStart"/>
      <w:r>
        <w:rPr>
          <w:rFonts w:ascii="Times New Roman" w:eastAsia="Times New Roman" w:hAnsi="Times New Roman" w:cs="Times New Roman"/>
        </w:rPr>
        <w:t>ID_Sucursal</w:t>
      </w:r>
      <w:proofErr w:type="spellEnd"/>
      <w:r>
        <w:rPr>
          <w:rFonts w:ascii="Times New Roman" w:eastAsia="Times New Roman" w:hAnsi="Times New Roman" w:cs="Times New Roman"/>
        </w:rPr>
        <w:t xml:space="preserve"> (FK)</w:t>
      </w:r>
    </w:p>
    <w:p w14:paraId="499CFEAC" w14:textId="77777777" w:rsidR="0009431E" w:rsidRDefault="0009431E">
      <w:pPr>
        <w:tabs>
          <w:tab w:val="left" w:pos="899"/>
          <w:tab w:val="left" w:pos="900"/>
        </w:tabs>
        <w:spacing w:line="480" w:lineRule="auto"/>
        <w:ind w:left="360"/>
        <w:jc w:val="both"/>
        <w:rPr>
          <w:rFonts w:ascii="Times New Roman" w:eastAsia="Times New Roman" w:hAnsi="Times New Roman" w:cs="Times New Roman"/>
          <w:i/>
        </w:rPr>
      </w:pPr>
    </w:p>
    <w:p w14:paraId="2C2F7241" w14:textId="27A03EFC" w:rsidR="007D6DF0" w:rsidRDefault="00000000">
      <w:pPr>
        <w:tabs>
          <w:tab w:val="left" w:pos="899"/>
          <w:tab w:val="left" w:pos="900"/>
        </w:tabs>
        <w:spacing w:line="480" w:lineRule="auto"/>
        <w:ind w:left="360"/>
        <w:jc w:val="both"/>
        <w:rPr>
          <w:rFonts w:ascii="Times New Roman" w:eastAsia="Times New Roman" w:hAnsi="Times New Roman" w:cs="Times New Roman"/>
          <w:i/>
        </w:rPr>
      </w:pPr>
      <w:r>
        <w:rPr>
          <w:rFonts w:ascii="Times New Roman" w:eastAsia="Times New Roman" w:hAnsi="Times New Roman" w:cs="Times New Roman"/>
          <w:i/>
        </w:rPr>
        <w:t>Relaciones</w:t>
      </w:r>
    </w:p>
    <w:p w14:paraId="333EE2CF" w14:textId="77777777" w:rsidR="007D6DF0" w:rsidRDefault="00000000">
      <w:pPr>
        <w:numPr>
          <w:ilvl w:val="0"/>
          <w:numId w:val="14"/>
        </w:numPr>
        <w:tabs>
          <w:tab w:val="left" w:pos="899"/>
          <w:tab w:val="left" w:pos="900"/>
        </w:tabs>
        <w:spacing w:before="240" w:after="0" w:line="480" w:lineRule="auto"/>
        <w:ind w:left="1080" w:hanging="360"/>
        <w:jc w:val="both"/>
        <w:rPr>
          <w:rFonts w:ascii="Times New Roman" w:eastAsia="Times New Roman" w:hAnsi="Times New Roman" w:cs="Times New Roman"/>
        </w:rPr>
      </w:pPr>
      <w:r>
        <w:rPr>
          <w:rFonts w:ascii="Times New Roman" w:eastAsia="Times New Roman" w:hAnsi="Times New Roman" w:cs="Times New Roman"/>
        </w:rPr>
        <w:t xml:space="preserve">Productos - </w:t>
      </w:r>
      <w:proofErr w:type="spellStart"/>
      <w:r>
        <w:rPr>
          <w:rFonts w:ascii="Times New Roman" w:eastAsia="Times New Roman" w:hAnsi="Times New Roman" w:cs="Times New Roman"/>
        </w:rPr>
        <w:t>Productos_Proveedor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One-to-Many</w:t>
      </w:r>
      <w:proofErr w:type="spellEnd"/>
    </w:p>
    <w:p w14:paraId="0E8FE5B6" w14:textId="77777777" w:rsidR="007D6DF0" w:rsidRDefault="00000000">
      <w:pPr>
        <w:numPr>
          <w:ilvl w:val="0"/>
          <w:numId w:val="14"/>
        </w:numPr>
        <w:tabs>
          <w:tab w:val="left" w:pos="899"/>
          <w:tab w:val="left" w:pos="900"/>
        </w:tabs>
        <w:spacing w:after="0" w:line="480" w:lineRule="auto"/>
        <w:ind w:left="1080" w:hanging="360"/>
        <w:jc w:val="both"/>
        <w:rPr>
          <w:rFonts w:ascii="Times New Roman" w:eastAsia="Times New Roman" w:hAnsi="Times New Roman" w:cs="Times New Roman"/>
        </w:rPr>
      </w:pPr>
      <w:r>
        <w:rPr>
          <w:rFonts w:ascii="Times New Roman" w:eastAsia="Times New Roman" w:hAnsi="Times New Roman" w:cs="Times New Roman"/>
        </w:rPr>
        <w:t xml:space="preserve">Proveedores - </w:t>
      </w:r>
      <w:proofErr w:type="spellStart"/>
      <w:r>
        <w:rPr>
          <w:rFonts w:ascii="Times New Roman" w:eastAsia="Times New Roman" w:hAnsi="Times New Roman" w:cs="Times New Roman"/>
        </w:rPr>
        <w:t>Productos_Proveedor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One-to-Many</w:t>
      </w:r>
      <w:proofErr w:type="spellEnd"/>
    </w:p>
    <w:p w14:paraId="416C27AC" w14:textId="77777777" w:rsidR="007D6DF0" w:rsidRDefault="00000000">
      <w:pPr>
        <w:numPr>
          <w:ilvl w:val="0"/>
          <w:numId w:val="14"/>
        </w:numPr>
        <w:tabs>
          <w:tab w:val="left" w:pos="899"/>
          <w:tab w:val="left" w:pos="900"/>
        </w:tabs>
        <w:spacing w:after="0" w:line="480" w:lineRule="auto"/>
        <w:ind w:left="1080" w:hanging="360"/>
        <w:jc w:val="both"/>
        <w:rPr>
          <w:rFonts w:ascii="Times New Roman" w:eastAsia="Times New Roman" w:hAnsi="Times New Roman" w:cs="Times New Roman"/>
        </w:rPr>
      </w:pPr>
      <w:r>
        <w:rPr>
          <w:rFonts w:ascii="Times New Roman" w:eastAsia="Times New Roman" w:hAnsi="Times New Roman" w:cs="Times New Roman"/>
        </w:rPr>
        <w:t xml:space="preserve">Ventas - </w:t>
      </w:r>
      <w:proofErr w:type="spellStart"/>
      <w:r>
        <w:rPr>
          <w:rFonts w:ascii="Times New Roman" w:eastAsia="Times New Roman" w:hAnsi="Times New Roman" w:cs="Times New Roman"/>
        </w:rPr>
        <w:t>Detalle_Venta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One-to-Many</w:t>
      </w:r>
      <w:proofErr w:type="spellEnd"/>
    </w:p>
    <w:p w14:paraId="6D3ABFEF" w14:textId="77777777" w:rsidR="007D6DF0" w:rsidRDefault="00000000">
      <w:pPr>
        <w:numPr>
          <w:ilvl w:val="0"/>
          <w:numId w:val="14"/>
        </w:numPr>
        <w:tabs>
          <w:tab w:val="left" w:pos="899"/>
          <w:tab w:val="left" w:pos="900"/>
        </w:tabs>
        <w:spacing w:after="0" w:line="480" w:lineRule="auto"/>
        <w:ind w:left="1080" w:hanging="360"/>
        <w:jc w:val="both"/>
        <w:rPr>
          <w:rFonts w:ascii="Times New Roman" w:eastAsia="Times New Roman" w:hAnsi="Times New Roman" w:cs="Times New Roman"/>
        </w:rPr>
      </w:pPr>
      <w:r>
        <w:rPr>
          <w:rFonts w:ascii="Times New Roman" w:eastAsia="Times New Roman" w:hAnsi="Times New Roman" w:cs="Times New Roman"/>
        </w:rPr>
        <w:t xml:space="preserve">Productos - </w:t>
      </w:r>
      <w:proofErr w:type="spellStart"/>
      <w:r>
        <w:rPr>
          <w:rFonts w:ascii="Times New Roman" w:eastAsia="Times New Roman" w:hAnsi="Times New Roman" w:cs="Times New Roman"/>
        </w:rPr>
        <w:t>Detalle_Venta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One-to-Many</w:t>
      </w:r>
      <w:proofErr w:type="spellEnd"/>
    </w:p>
    <w:p w14:paraId="01E2147C" w14:textId="77777777" w:rsidR="007D6DF0" w:rsidRDefault="00000000">
      <w:pPr>
        <w:numPr>
          <w:ilvl w:val="0"/>
          <w:numId w:val="14"/>
        </w:numPr>
        <w:tabs>
          <w:tab w:val="left" w:pos="899"/>
          <w:tab w:val="left" w:pos="900"/>
        </w:tabs>
        <w:spacing w:after="0" w:line="480" w:lineRule="auto"/>
        <w:ind w:left="1080" w:hanging="360"/>
        <w:jc w:val="both"/>
        <w:rPr>
          <w:rFonts w:ascii="Times New Roman" w:eastAsia="Times New Roman" w:hAnsi="Times New Roman" w:cs="Times New Roman"/>
        </w:rPr>
      </w:pPr>
      <w:r>
        <w:rPr>
          <w:rFonts w:ascii="Times New Roman" w:eastAsia="Times New Roman" w:hAnsi="Times New Roman" w:cs="Times New Roman"/>
        </w:rPr>
        <w:t xml:space="preserve">Sucursales - Ventas: </w:t>
      </w:r>
      <w:proofErr w:type="spellStart"/>
      <w:r>
        <w:rPr>
          <w:rFonts w:ascii="Times New Roman" w:eastAsia="Times New Roman" w:hAnsi="Times New Roman" w:cs="Times New Roman"/>
        </w:rPr>
        <w:t>One-to-Many</w:t>
      </w:r>
      <w:proofErr w:type="spellEnd"/>
    </w:p>
    <w:p w14:paraId="593898CF" w14:textId="77777777" w:rsidR="007D6DF0" w:rsidRDefault="00000000">
      <w:pPr>
        <w:numPr>
          <w:ilvl w:val="0"/>
          <w:numId w:val="14"/>
        </w:numPr>
        <w:tabs>
          <w:tab w:val="left" w:pos="899"/>
          <w:tab w:val="left" w:pos="900"/>
        </w:tabs>
        <w:spacing w:after="0" w:line="480" w:lineRule="auto"/>
        <w:ind w:left="1080" w:hanging="360"/>
        <w:jc w:val="both"/>
        <w:rPr>
          <w:rFonts w:ascii="Times New Roman" w:eastAsia="Times New Roman" w:hAnsi="Times New Roman" w:cs="Times New Roman"/>
        </w:rPr>
      </w:pPr>
      <w:r>
        <w:rPr>
          <w:rFonts w:ascii="Times New Roman" w:eastAsia="Times New Roman" w:hAnsi="Times New Roman" w:cs="Times New Roman"/>
        </w:rPr>
        <w:t xml:space="preserve">Sucursales - Empleados: </w:t>
      </w:r>
      <w:proofErr w:type="spellStart"/>
      <w:r>
        <w:rPr>
          <w:rFonts w:ascii="Times New Roman" w:eastAsia="Times New Roman" w:hAnsi="Times New Roman" w:cs="Times New Roman"/>
        </w:rPr>
        <w:t>One-to-Many</w:t>
      </w:r>
      <w:proofErr w:type="spellEnd"/>
    </w:p>
    <w:p w14:paraId="6B4B2D24" w14:textId="77777777" w:rsidR="007D6DF0" w:rsidRDefault="00000000">
      <w:pPr>
        <w:numPr>
          <w:ilvl w:val="0"/>
          <w:numId w:val="14"/>
        </w:numPr>
        <w:tabs>
          <w:tab w:val="left" w:pos="899"/>
          <w:tab w:val="left" w:pos="900"/>
        </w:tabs>
        <w:spacing w:after="240" w:line="480" w:lineRule="auto"/>
        <w:ind w:left="1080" w:hanging="360"/>
        <w:jc w:val="both"/>
        <w:rPr>
          <w:rFonts w:ascii="Times New Roman" w:eastAsia="Times New Roman" w:hAnsi="Times New Roman" w:cs="Times New Roman"/>
        </w:rPr>
      </w:pPr>
      <w:r>
        <w:rPr>
          <w:rFonts w:ascii="Times New Roman" w:eastAsia="Times New Roman" w:hAnsi="Times New Roman" w:cs="Times New Roman"/>
        </w:rPr>
        <w:t xml:space="preserve">Empleados - Sucursales (Encargado): </w:t>
      </w:r>
      <w:proofErr w:type="spellStart"/>
      <w:r>
        <w:rPr>
          <w:rFonts w:ascii="Times New Roman" w:eastAsia="Times New Roman" w:hAnsi="Times New Roman" w:cs="Times New Roman"/>
        </w:rPr>
        <w:t>One-to-One</w:t>
      </w:r>
      <w:proofErr w:type="spellEnd"/>
    </w:p>
    <w:p w14:paraId="3E0FBD28" w14:textId="5F06792B" w:rsidR="007D6DF0" w:rsidRPr="00BB5828" w:rsidRDefault="00000000" w:rsidP="00BB5828">
      <w:pPr>
        <w:pStyle w:val="Ttulo1"/>
        <w:numPr>
          <w:ilvl w:val="0"/>
          <w:numId w:val="20"/>
        </w:numPr>
        <w:ind w:left="426"/>
        <w:rPr>
          <w:rFonts w:ascii="Times New Roman" w:eastAsia="Times New Roman" w:hAnsi="Times New Roman" w:cs="Times New Roman"/>
          <w:b/>
          <w:bCs/>
          <w:sz w:val="24"/>
          <w:szCs w:val="24"/>
        </w:rPr>
      </w:pPr>
      <w:bookmarkStart w:id="6" w:name="_Toc181309788"/>
      <w:r w:rsidRPr="00BB5828">
        <w:rPr>
          <w:rFonts w:ascii="Times New Roman" w:eastAsia="Times New Roman" w:hAnsi="Times New Roman" w:cs="Times New Roman"/>
          <w:b/>
          <w:bCs/>
          <w:sz w:val="24"/>
          <w:szCs w:val="24"/>
        </w:rPr>
        <w:lastRenderedPageBreak/>
        <w:t>Cronograma</w:t>
      </w:r>
      <w:bookmarkEnd w:id="6"/>
    </w:p>
    <w:p w14:paraId="06E0179A" w14:textId="77777777" w:rsidR="00BB5828" w:rsidRPr="00BB5828" w:rsidRDefault="00BB5828" w:rsidP="00BB5828"/>
    <w:tbl>
      <w:tblPr>
        <w:tblW w:w="0" w:type="auto"/>
        <w:tblInd w:w="108" w:type="dxa"/>
        <w:tblCellMar>
          <w:left w:w="10" w:type="dxa"/>
          <w:right w:w="10" w:type="dxa"/>
        </w:tblCellMar>
        <w:tblLook w:val="0000" w:firstRow="0" w:lastRow="0" w:firstColumn="0" w:lastColumn="0" w:noHBand="0" w:noVBand="0"/>
      </w:tblPr>
      <w:tblGrid>
        <w:gridCol w:w="729"/>
        <w:gridCol w:w="2835"/>
        <w:gridCol w:w="1262"/>
        <w:gridCol w:w="1262"/>
        <w:gridCol w:w="1262"/>
        <w:gridCol w:w="1262"/>
      </w:tblGrid>
      <w:tr w:rsidR="007D6DF0" w14:paraId="20498E35" w14:textId="77777777">
        <w:trPr>
          <w:trHeight w:val="1"/>
        </w:trPr>
        <w:tc>
          <w:tcPr>
            <w:tcW w:w="735" w:type="dxa"/>
            <w:tcBorders>
              <w:top w:val="single" w:sz="4" w:space="0" w:color="000000"/>
              <w:left w:val="single" w:sz="4" w:space="0" w:color="000000"/>
              <w:bottom w:val="single" w:sz="4" w:space="0" w:color="000000"/>
              <w:right w:val="single" w:sz="4" w:space="0" w:color="000000"/>
            </w:tcBorders>
            <w:shd w:val="clear" w:color="auto" w:fill="EEECE1"/>
            <w:tcMar>
              <w:left w:w="108" w:type="dxa"/>
              <w:right w:w="108" w:type="dxa"/>
            </w:tcMar>
          </w:tcPr>
          <w:p w14:paraId="7CD883C4" w14:textId="77777777" w:rsidR="007D6DF0" w:rsidRDefault="00000000">
            <w:pPr>
              <w:spacing w:line="259" w:lineRule="auto"/>
              <w:jc w:val="center"/>
              <w:rPr>
                <w:sz w:val="22"/>
              </w:rPr>
            </w:pPr>
            <w:r>
              <w:rPr>
                <w:rFonts w:ascii="Times New Roman" w:eastAsia="Times New Roman" w:hAnsi="Times New Roman" w:cs="Times New Roman"/>
                <w:sz w:val="22"/>
              </w:rPr>
              <w:t>Fase</w:t>
            </w:r>
          </w:p>
        </w:tc>
        <w:tc>
          <w:tcPr>
            <w:tcW w:w="2917" w:type="dxa"/>
            <w:tcBorders>
              <w:top w:val="single" w:sz="4" w:space="0" w:color="000000"/>
              <w:left w:val="single" w:sz="4" w:space="0" w:color="000000"/>
              <w:bottom w:val="single" w:sz="4" w:space="0" w:color="000000"/>
              <w:right w:val="single" w:sz="4" w:space="0" w:color="000000"/>
            </w:tcBorders>
            <w:shd w:val="clear" w:color="auto" w:fill="EEECE1"/>
            <w:tcMar>
              <w:left w:w="108" w:type="dxa"/>
              <w:right w:w="108" w:type="dxa"/>
            </w:tcMar>
          </w:tcPr>
          <w:p w14:paraId="1943E70C" w14:textId="77777777" w:rsidR="007D6DF0" w:rsidRDefault="00000000">
            <w:pPr>
              <w:spacing w:line="259" w:lineRule="auto"/>
              <w:jc w:val="center"/>
              <w:rPr>
                <w:sz w:val="22"/>
              </w:rPr>
            </w:pPr>
            <w:r>
              <w:rPr>
                <w:rFonts w:ascii="Times New Roman" w:eastAsia="Times New Roman" w:hAnsi="Times New Roman" w:cs="Times New Roman"/>
                <w:sz w:val="22"/>
              </w:rPr>
              <w:t>Actividad</w:t>
            </w:r>
          </w:p>
        </w:tc>
        <w:tc>
          <w:tcPr>
            <w:tcW w:w="1279" w:type="dxa"/>
            <w:tcBorders>
              <w:top w:val="single" w:sz="4" w:space="0" w:color="000000"/>
              <w:left w:val="single" w:sz="4" w:space="0" w:color="000000"/>
              <w:bottom w:val="single" w:sz="4" w:space="0" w:color="000000"/>
              <w:right w:val="single" w:sz="4" w:space="0" w:color="000000"/>
            </w:tcBorders>
            <w:shd w:val="clear" w:color="auto" w:fill="EEECE1"/>
            <w:tcMar>
              <w:left w:w="108" w:type="dxa"/>
              <w:right w:w="108" w:type="dxa"/>
            </w:tcMar>
          </w:tcPr>
          <w:p w14:paraId="5D03801D" w14:textId="77777777" w:rsidR="007D6DF0" w:rsidRDefault="00000000">
            <w:pPr>
              <w:spacing w:line="259" w:lineRule="auto"/>
              <w:jc w:val="center"/>
              <w:rPr>
                <w:sz w:val="22"/>
              </w:rPr>
            </w:pPr>
            <w:r>
              <w:rPr>
                <w:rFonts w:ascii="Times New Roman" w:eastAsia="Times New Roman" w:hAnsi="Times New Roman" w:cs="Times New Roman"/>
                <w:sz w:val="22"/>
              </w:rPr>
              <w:t>Semana 1</w:t>
            </w:r>
          </w:p>
        </w:tc>
        <w:tc>
          <w:tcPr>
            <w:tcW w:w="1279" w:type="dxa"/>
            <w:tcBorders>
              <w:top w:val="single" w:sz="4" w:space="0" w:color="000000"/>
              <w:left w:val="single" w:sz="4" w:space="0" w:color="000000"/>
              <w:bottom w:val="single" w:sz="4" w:space="0" w:color="000000"/>
              <w:right w:val="single" w:sz="4" w:space="0" w:color="000000"/>
            </w:tcBorders>
            <w:shd w:val="clear" w:color="auto" w:fill="EEECE1"/>
            <w:tcMar>
              <w:left w:w="108" w:type="dxa"/>
              <w:right w:w="108" w:type="dxa"/>
            </w:tcMar>
          </w:tcPr>
          <w:p w14:paraId="6A56C0AF" w14:textId="77777777" w:rsidR="007D6DF0" w:rsidRDefault="00000000">
            <w:pPr>
              <w:spacing w:line="259" w:lineRule="auto"/>
              <w:jc w:val="center"/>
              <w:rPr>
                <w:sz w:val="22"/>
              </w:rPr>
            </w:pPr>
            <w:r>
              <w:rPr>
                <w:rFonts w:ascii="Times New Roman" w:eastAsia="Times New Roman" w:hAnsi="Times New Roman" w:cs="Times New Roman"/>
                <w:sz w:val="22"/>
              </w:rPr>
              <w:t>Semana 2</w:t>
            </w:r>
          </w:p>
        </w:tc>
        <w:tc>
          <w:tcPr>
            <w:tcW w:w="1279" w:type="dxa"/>
            <w:tcBorders>
              <w:top w:val="single" w:sz="4" w:space="0" w:color="000000"/>
              <w:left w:val="single" w:sz="4" w:space="0" w:color="000000"/>
              <w:bottom w:val="single" w:sz="4" w:space="0" w:color="000000"/>
              <w:right w:val="single" w:sz="4" w:space="0" w:color="000000"/>
            </w:tcBorders>
            <w:shd w:val="clear" w:color="auto" w:fill="EEECE1"/>
            <w:tcMar>
              <w:left w:w="108" w:type="dxa"/>
              <w:right w:w="108" w:type="dxa"/>
            </w:tcMar>
          </w:tcPr>
          <w:p w14:paraId="1D2AE5D9" w14:textId="77777777" w:rsidR="007D6DF0" w:rsidRDefault="00000000">
            <w:pPr>
              <w:spacing w:line="259" w:lineRule="auto"/>
              <w:jc w:val="center"/>
              <w:rPr>
                <w:sz w:val="22"/>
              </w:rPr>
            </w:pPr>
            <w:r>
              <w:rPr>
                <w:rFonts w:ascii="Times New Roman" w:eastAsia="Times New Roman" w:hAnsi="Times New Roman" w:cs="Times New Roman"/>
                <w:sz w:val="22"/>
              </w:rPr>
              <w:t>Semana 3</w:t>
            </w:r>
          </w:p>
        </w:tc>
        <w:tc>
          <w:tcPr>
            <w:tcW w:w="1279" w:type="dxa"/>
            <w:tcBorders>
              <w:top w:val="single" w:sz="4" w:space="0" w:color="000000"/>
              <w:left w:val="single" w:sz="4" w:space="0" w:color="000000"/>
              <w:bottom w:val="single" w:sz="4" w:space="0" w:color="000000"/>
              <w:right w:val="single" w:sz="4" w:space="0" w:color="000000"/>
            </w:tcBorders>
            <w:shd w:val="clear" w:color="auto" w:fill="EEECE1"/>
            <w:tcMar>
              <w:left w:w="108" w:type="dxa"/>
              <w:right w:w="108" w:type="dxa"/>
            </w:tcMar>
          </w:tcPr>
          <w:p w14:paraId="11C07B5E" w14:textId="77777777" w:rsidR="007D6DF0" w:rsidRDefault="00000000">
            <w:pPr>
              <w:spacing w:line="259" w:lineRule="auto"/>
              <w:jc w:val="center"/>
              <w:rPr>
                <w:sz w:val="22"/>
              </w:rPr>
            </w:pPr>
            <w:r>
              <w:rPr>
                <w:rFonts w:ascii="Times New Roman" w:eastAsia="Times New Roman" w:hAnsi="Times New Roman" w:cs="Times New Roman"/>
                <w:sz w:val="22"/>
              </w:rPr>
              <w:t>Semana 4</w:t>
            </w:r>
          </w:p>
        </w:tc>
      </w:tr>
      <w:tr w:rsidR="007D6DF0" w14:paraId="7C196646" w14:textId="77777777">
        <w:trPr>
          <w:trHeight w:val="1"/>
        </w:trPr>
        <w:tc>
          <w:tcPr>
            <w:tcW w:w="7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E13E8D" w14:textId="77777777" w:rsidR="007D6DF0" w:rsidRDefault="00000000">
            <w:pPr>
              <w:spacing w:line="259" w:lineRule="auto"/>
              <w:jc w:val="center"/>
              <w:rPr>
                <w:sz w:val="22"/>
              </w:rPr>
            </w:pPr>
            <w:r>
              <w:rPr>
                <w:rFonts w:ascii="Times New Roman" w:eastAsia="Times New Roman" w:hAnsi="Times New Roman" w:cs="Times New Roman"/>
                <w:sz w:val="22"/>
              </w:rPr>
              <w:t>1</w:t>
            </w:r>
          </w:p>
        </w:tc>
        <w:tc>
          <w:tcPr>
            <w:tcW w:w="29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298303" w14:textId="77777777" w:rsidR="007D6DF0" w:rsidRDefault="00000000">
            <w:pPr>
              <w:spacing w:line="259" w:lineRule="auto"/>
              <w:jc w:val="center"/>
              <w:rPr>
                <w:sz w:val="22"/>
              </w:rPr>
            </w:pPr>
            <w:r>
              <w:rPr>
                <w:rFonts w:ascii="Times New Roman" w:eastAsia="Times New Roman" w:hAnsi="Times New Roman" w:cs="Times New Roman"/>
                <w:sz w:val="22"/>
              </w:rPr>
              <w:t>Análisis y Diseño</w:t>
            </w:r>
          </w:p>
        </w:tc>
        <w:tc>
          <w:tcPr>
            <w:tcW w:w="12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93D11E" w14:textId="77777777" w:rsidR="007D6DF0" w:rsidRDefault="00000000">
            <w:pPr>
              <w:spacing w:line="259" w:lineRule="auto"/>
              <w:jc w:val="center"/>
              <w:rPr>
                <w:sz w:val="22"/>
              </w:rPr>
            </w:pPr>
            <w:r>
              <w:rPr>
                <w:rFonts w:ascii="Times New Roman" w:eastAsia="Times New Roman" w:hAnsi="Times New Roman" w:cs="Times New Roman"/>
                <w:sz w:val="22"/>
              </w:rPr>
              <w:t>X</w:t>
            </w:r>
          </w:p>
        </w:tc>
        <w:tc>
          <w:tcPr>
            <w:tcW w:w="12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CA7397" w14:textId="77777777" w:rsidR="007D6DF0" w:rsidRDefault="007D6DF0">
            <w:pPr>
              <w:spacing w:line="259" w:lineRule="auto"/>
              <w:jc w:val="center"/>
              <w:rPr>
                <w:rFonts w:ascii="Calibri" w:eastAsia="Calibri" w:hAnsi="Calibri" w:cs="Calibri"/>
                <w:sz w:val="22"/>
              </w:rPr>
            </w:pPr>
          </w:p>
        </w:tc>
        <w:tc>
          <w:tcPr>
            <w:tcW w:w="12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C16642" w14:textId="77777777" w:rsidR="007D6DF0" w:rsidRDefault="007D6DF0">
            <w:pPr>
              <w:spacing w:line="259" w:lineRule="auto"/>
              <w:jc w:val="center"/>
              <w:rPr>
                <w:rFonts w:ascii="Calibri" w:eastAsia="Calibri" w:hAnsi="Calibri" w:cs="Calibri"/>
                <w:sz w:val="22"/>
              </w:rPr>
            </w:pPr>
          </w:p>
        </w:tc>
        <w:tc>
          <w:tcPr>
            <w:tcW w:w="12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7CDC3A" w14:textId="77777777" w:rsidR="007D6DF0" w:rsidRDefault="007D6DF0">
            <w:pPr>
              <w:spacing w:line="259" w:lineRule="auto"/>
              <w:jc w:val="center"/>
              <w:rPr>
                <w:rFonts w:ascii="Calibri" w:eastAsia="Calibri" w:hAnsi="Calibri" w:cs="Calibri"/>
                <w:sz w:val="22"/>
              </w:rPr>
            </w:pPr>
          </w:p>
        </w:tc>
      </w:tr>
      <w:tr w:rsidR="007D6DF0" w14:paraId="1841B7F6" w14:textId="77777777">
        <w:trPr>
          <w:trHeight w:val="1"/>
        </w:trPr>
        <w:tc>
          <w:tcPr>
            <w:tcW w:w="7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757706" w14:textId="77777777" w:rsidR="007D6DF0" w:rsidRDefault="00000000">
            <w:pPr>
              <w:spacing w:line="259" w:lineRule="auto"/>
              <w:jc w:val="center"/>
              <w:rPr>
                <w:sz w:val="22"/>
              </w:rPr>
            </w:pPr>
            <w:r>
              <w:rPr>
                <w:rFonts w:ascii="Times New Roman" w:eastAsia="Times New Roman" w:hAnsi="Times New Roman" w:cs="Times New Roman"/>
                <w:sz w:val="22"/>
              </w:rPr>
              <w:t>2</w:t>
            </w:r>
          </w:p>
        </w:tc>
        <w:tc>
          <w:tcPr>
            <w:tcW w:w="29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641B17" w14:textId="77777777" w:rsidR="007D6DF0" w:rsidRDefault="00000000">
            <w:pPr>
              <w:spacing w:line="259" w:lineRule="auto"/>
              <w:jc w:val="center"/>
              <w:rPr>
                <w:sz w:val="22"/>
              </w:rPr>
            </w:pPr>
            <w:r>
              <w:rPr>
                <w:rFonts w:ascii="Times New Roman" w:eastAsia="Times New Roman" w:hAnsi="Times New Roman" w:cs="Times New Roman"/>
                <w:sz w:val="22"/>
              </w:rPr>
              <w:t>Desarrollo Base de Datos</w:t>
            </w:r>
          </w:p>
        </w:tc>
        <w:tc>
          <w:tcPr>
            <w:tcW w:w="12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700936" w14:textId="77777777" w:rsidR="007D6DF0" w:rsidRDefault="007D6DF0">
            <w:pPr>
              <w:spacing w:line="259" w:lineRule="auto"/>
              <w:jc w:val="center"/>
              <w:rPr>
                <w:rFonts w:ascii="Calibri" w:eastAsia="Calibri" w:hAnsi="Calibri" w:cs="Calibri"/>
                <w:sz w:val="22"/>
              </w:rPr>
            </w:pPr>
          </w:p>
        </w:tc>
        <w:tc>
          <w:tcPr>
            <w:tcW w:w="12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1E3DE0" w14:textId="77777777" w:rsidR="007D6DF0" w:rsidRDefault="00000000">
            <w:pPr>
              <w:spacing w:line="259" w:lineRule="auto"/>
              <w:jc w:val="center"/>
              <w:rPr>
                <w:sz w:val="22"/>
              </w:rPr>
            </w:pPr>
            <w:r>
              <w:rPr>
                <w:rFonts w:ascii="Times New Roman" w:eastAsia="Times New Roman" w:hAnsi="Times New Roman" w:cs="Times New Roman"/>
                <w:sz w:val="22"/>
              </w:rPr>
              <w:t>X</w:t>
            </w:r>
          </w:p>
        </w:tc>
        <w:tc>
          <w:tcPr>
            <w:tcW w:w="12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388B60" w14:textId="77777777" w:rsidR="007D6DF0" w:rsidRDefault="007D6DF0">
            <w:pPr>
              <w:spacing w:line="259" w:lineRule="auto"/>
              <w:jc w:val="center"/>
              <w:rPr>
                <w:rFonts w:ascii="Calibri" w:eastAsia="Calibri" w:hAnsi="Calibri" w:cs="Calibri"/>
                <w:sz w:val="22"/>
              </w:rPr>
            </w:pPr>
          </w:p>
        </w:tc>
        <w:tc>
          <w:tcPr>
            <w:tcW w:w="12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47A2EA" w14:textId="77777777" w:rsidR="007D6DF0" w:rsidRDefault="007D6DF0">
            <w:pPr>
              <w:spacing w:line="259" w:lineRule="auto"/>
              <w:jc w:val="center"/>
              <w:rPr>
                <w:rFonts w:ascii="Calibri" w:eastAsia="Calibri" w:hAnsi="Calibri" w:cs="Calibri"/>
                <w:sz w:val="22"/>
              </w:rPr>
            </w:pPr>
          </w:p>
        </w:tc>
      </w:tr>
      <w:tr w:rsidR="007D6DF0" w14:paraId="620C1B6E" w14:textId="77777777">
        <w:trPr>
          <w:trHeight w:val="1"/>
        </w:trPr>
        <w:tc>
          <w:tcPr>
            <w:tcW w:w="7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3B20C0" w14:textId="77777777" w:rsidR="007D6DF0" w:rsidRDefault="00000000">
            <w:pPr>
              <w:spacing w:line="259" w:lineRule="auto"/>
              <w:jc w:val="center"/>
              <w:rPr>
                <w:sz w:val="22"/>
              </w:rPr>
            </w:pPr>
            <w:r>
              <w:rPr>
                <w:rFonts w:ascii="Times New Roman" w:eastAsia="Times New Roman" w:hAnsi="Times New Roman" w:cs="Times New Roman"/>
                <w:sz w:val="22"/>
              </w:rPr>
              <w:t>3</w:t>
            </w:r>
          </w:p>
        </w:tc>
        <w:tc>
          <w:tcPr>
            <w:tcW w:w="29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642B0E" w14:textId="77777777" w:rsidR="007D6DF0" w:rsidRDefault="00000000">
            <w:pPr>
              <w:spacing w:line="259" w:lineRule="auto"/>
              <w:jc w:val="center"/>
              <w:rPr>
                <w:sz w:val="22"/>
              </w:rPr>
            </w:pPr>
            <w:r>
              <w:rPr>
                <w:rFonts w:ascii="Times New Roman" w:eastAsia="Times New Roman" w:hAnsi="Times New Roman" w:cs="Times New Roman"/>
                <w:sz w:val="22"/>
              </w:rPr>
              <w:t>Desarrollo Módulos</w:t>
            </w:r>
          </w:p>
        </w:tc>
        <w:tc>
          <w:tcPr>
            <w:tcW w:w="12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D4B8F6" w14:textId="77777777" w:rsidR="007D6DF0" w:rsidRDefault="007D6DF0">
            <w:pPr>
              <w:spacing w:line="259" w:lineRule="auto"/>
              <w:jc w:val="center"/>
              <w:rPr>
                <w:rFonts w:ascii="Calibri" w:eastAsia="Calibri" w:hAnsi="Calibri" w:cs="Calibri"/>
                <w:sz w:val="22"/>
              </w:rPr>
            </w:pPr>
          </w:p>
        </w:tc>
        <w:tc>
          <w:tcPr>
            <w:tcW w:w="12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C89F64" w14:textId="77777777" w:rsidR="007D6DF0" w:rsidRDefault="007D6DF0">
            <w:pPr>
              <w:spacing w:line="259" w:lineRule="auto"/>
              <w:jc w:val="center"/>
              <w:rPr>
                <w:rFonts w:ascii="Calibri" w:eastAsia="Calibri" w:hAnsi="Calibri" w:cs="Calibri"/>
                <w:sz w:val="22"/>
              </w:rPr>
            </w:pPr>
          </w:p>
        </w:tc>
        <w:tc>
          <w:tcPr>
            <w:tcW w:w="12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9799FD" w14:textId="77777777" w:rsidR="007D6DF0" w:rsidRDefault="00000000">
            <w:pPr>
              <w:spacing w:line="259" w:lineRule="auto"/>
              <w:jc w:val="center"/>
              <w:rPr>
                <w:sz w:val="22"/>
              </w:rPr>
            </w:pPr>
            <w:r>
              <w:rPr>
                <w:rFonts w:ascii="Times New Roman" w:eastAsia="Times New Roman" w:hAnsi="Times New Roman" w:cs="Times New Roman"/>
                <w:sz w:val="22"/>
              </w:rPr>
              <w:t>X</w:t>
            </w:r>
          </w:p>
        </w:tc>
        <w:tc>
          <w:tcPr>
            <w:tcW w:w="12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FB76DE" w14:textId="77777777" w:rsidR="007D6DF0" w:rsidRDefault="007D6DF0">
            <w:pPr>
              <w:spacing w:line="259" w:lineRule="auto"/>
              <w:jc w:val="center"/>
              <w:rPr>
                <w:rFonts w:ascii="Calibri" w:eastAsia="Calibri" w:hAnsi="Calibri" w:cs="Calibri"/>
                <w:sz w:val="22"/>
              </w:rPr>
            </w:pPr>
          </w:p>
        </w:tc>
      </w:tr>
      <w:tr w:rsidR="007D6DF0" w14:paraId="73A06FE6" w14:textId="77777777">
        <w:trPr>
          <w:trHeight w:val="1"/>
        </w:trPr>
        <w:tc>
          <w:tcPr>
            <w:tcW w:w="7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8543AD" w14:textId="77777777" w:rsidR="007D6DF0" w:rsidRDefault="00000000">
            <w:pPr>
              <w:spacing w:line="259" w:lineRule="auto"/>
              <w:jc w:val="center"/>
              <w:rPr>
                <w:sz w:val="22"/>
              </w:rPr>
            </w:pPr>
            <w:r>
              <w:rPr>
                <w:rFonts w:ascii="Times New Roman" w:eastAsia="Times New Roman" w:hAnsi="Times New Roman" w:cs="Times New Roman"/>
                <w:sz w:val="22"/>
              </w:rPr>
              <w:t>4</w:t>
            </w:r>
          </w:p>
        </w:tc>
        <w:tc>
          <w:tcPr>
            <w:tcW w:w="29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81E8DC" w14:textId="77777777" w:rsidR="007D6DF0" w:rsidRDefault="00000000">
            <w:pPr>
              <w:spacing w:line="259" w:lineRule="auto"/>
              <w:jc w:val="center"/>
              <w:rPr>
                <w:sz w:val="22"/>
              </w:rPr>
            </w:pPr>
            <w:r>
              <w:rPr>
                <w:rFonts w:ascii="Times New Roman" w:eastAsia="Times New Roman" w:hAnsi="Times New Roman" w:cs="Times New Roman"/>
                <w:sz w:val="22"/>
              </w:rPr>
              <w:t>Integración y Pruebas</w:t>
            </w:r>
          </w:p>
        </w:tc>
        <w:tc>
          <w:tcPr>
            <w:tcW w:w="12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CF35C8" w14:textId="77777777" w:rsidR="007D6DF0" w:rsidRDefault="007D6DF0">
            <w:pPr>
              <w:spacing w:line="259" w:lineRule="auto"/>
              <w:jc w:val="center"/>
              <w:rPr>
                <w:rFonts w:ascii="Calibri" w:eastAsia="Calibri" w:hAnsi="Calibri" w:cs="Calibri"/>
                <w:sz w:val="22"/>
              </w:rPr>
            </w:pPr>
          </w:p>
        </w:tc>
        <w:tc>
          <w:tcPr>
            <w:tcW w:w="12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4F2F25" w14:textId="77777777" w:rsidR="007D6DF0" w:rsidRDefault="007D6DF0">
            <w:pPr>
              <w:spacing w:line="259" w:lineRule="auto"/>
              <w:jc w:val="center"/>
              <w:rPr>
                <w:rFonts w:ascii="Calibri" w:eastAsia="Calibri" w:hAnsi="Calibri" w:cs="Calibri"/>
                <w:sz w:val="22"/>
              </w:rPr>
            </w:pPr>
          </w:p>
        </w:tc>
        <w:tc>
          <w:tcPr>
            <w:tcW w:w="12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D07117" w14:textId="77777777" w:rsidR="007D6DF0" w:rsidRDefault="007D6DF0">
            <w:pPr>
              <w:spacing w:line="259" w:lineRule="auto"/>
              <w:jc w:val="center"/>
              <w:rPr>
                <w:rFonts w:ascii="Calibri" w:eastAsia="Calibri" w:hAnsi="Calibri" w:cs="Calibri"/>
                <w:sz w:val="22"/>
              </w:rPr>
            </w:pPr>
          </w:p>
        </w:tc>
        <w:tc>
          <w:tcPr>
            <w:tcW w:w="12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8F403E" w14:textId="77777777" w:rsidR="007D6DF0" w:rsidRDefault="00000000">
            <w:pPr>
              <w:spacing w:line="259" w:lineRule="auto"/>
              <w:jc w:val="center"/>
              <w:rPr>
                <w:sz w:val="22"/>
              </w:rPr>
            </w:pPr>
            <w:r>
              <w:rPr>
                <w:rFonts w:ascii="Times New Roman" w:eastAsia="Times New Roman" w:hAnsi="Times New Roman" w:cs="Times New Roman"/>
                <w:sz w:val="22"/>
              </w:rPr>
              <w:t>X</w:t>
            </w:r>
          </w:p>
        </w:tc>
      </w:tr>
    </w:tbl>
    <w:p w14:paraId="6CF1C18A" w14:textId="77777777" w:rsidR="007D6DF0" w:rsidRDefault="007D6DF0">
      <w:pPr>
        <w:spacing w:line="259" w:lineRule="auto"/>
        <w:rPr>
          <w:rFonts w:ascii="Calibri" w:eastAsia="Calibri" w:hAnsi="Calibri" w:cs="Calibri"/>
          <w:sz w:val="22"/>
        </w:rPr>
      </w:pPr>
    </w:p>
    <w:p w14:paraId="119AB60F" w14:textId="2C1D75C0" w:rsidR="007D6DF0" w:rsidRPr="00E5503E" w:rsidRDefault="00BB5828" w:rsidP="00BB5828">
      <w:pPr>
        <w:pStyle w:val="Ttulo1"/>
        <w:rPr>
          <w:rFonts w:ascii="Times New Roman" w:eastAsia="Times New Roman" w:hAnsi="Times New Roman" w:cs="Times New Roman"/>
          <w:b/>
          <w:bCs/>
          <w:sz w:val="24"/>
          <w:szCs w:val="24"/>
        </w:rPr>
      </w:pPr>
      <w:bookmarkStart w:id="7" w:name="_Toc181309789"/>
      <w:r w:rsidRPr="00E5503E">
        <w:rPr>
          <w:rFonts w:ascii="Times New Roman" w:eastAsia="Times New Roman" w:hAnsi="Times New Roman" w:cs="Times New Roman"/>
          <w:b/>
          <w:bCs/>
          <w:sz w:val="24"/>
          <w:szCs w:val="24"/>
        </w:rPr>
        <w:t xml:space="preserve">6. </w:t>
      </w:r>
      <w:r w:rsidR="008A5B50">
        <w:rPr>
          <w:rFonts w:ascii="Times New Roman" w:eastAsia="Times New Roman" w:hAnsi="Times New Roman" w:cs="Times New Roman"/>
          <w:b/>
          <w:bCs/>
          <w:sz w:val="24"/>
          <w:szCs w:val="24"/>
        </w:rPr>
        <w:t xml:space="preserve">     </w:t>
      </w:r>
      <w:r w:rsidRPr="00E5503E">
        <w:rPr>
          <w:rFonts w:ascii="Times New Roman" w:eastAsia="Times New Roman" w:hAnsi="Times New Roman" w:cs="Times New Roman"/>
          <w:b/>
          <w:bCs/>
          <w:sz w:val="24"/>
          <w:szCs w:val="24"/>
        </w:rPr>
        <w:t>Presentación del Proyecto</w:t>
      </w:r>
      <w:bookmarkEnd w:id="7"/>
    </w:p>
    <w:p w14:paraId="5CFE4136" w14:textId="77777777" w:rsidR="00172266" w:rsidRDefault="00172266">
      <w:pPr>
        <w:keepNext/>
        <w:keepLines/>
        <w:spacing w:before="280" w:after="80" w:line="259" w:lineRule="auto"/>
        <w:ind w:left="142"/>
        <w:rPr>
          <w:rFonts w:ascii="Times New Roman" w:eastAsia="Times New Roman" w:hAnsi="Times New Roman" w:cs="Times New Roman"/>
          <w:sz w:val="22"/>
        </w:rPr>
      </w:pPr>
    </w:p>
    <w:p w14:paraId="774718B7" w14:textId="46F5C11D" w:rsidR="007D6DF0" w:rsidRDefault="00000000">
      <w:pPr>
        <w:keepNext/>
        <w:keepLines/>
        <w:spacing w:before="280" w:after="80" w:line="259" w:lineRule="auto"/>
        <w:ind w:left="142"/>
        <w:rPr>
          <w:rFonts w:ascii="Times New Roman" w:eastAsia="Times New Roman" w:hAnsi="Times New Roman" w:cs="Times New Roman"/>
          <w:sz w:val="22"/>
        </w:rPr>
      </w:pPr>
      <w:r>
        <w:rPr>
          <w:rFonts w:ascii="Times New Roman" w:eastAsia="Times New Roman" w:hAnsi="Times New Roman" w:cs="Times New Roman"/>
          <w:sz w:val="22"/>
        </w:rPr>
        <w:t>6.1 Estructura del Código</w:t>
      </w:r>
    </w:p>
    <w:p w14:paraId="7D8C1851" w14:textId="77777777" w:rsidR="007D6DF0" w:rsidRDefault="00000000">
      <w:pPr>
        <w:spacing w:line="259" w:lineRule="auto"/>
        <w:ind w:left="142"/>
        <w:rPr>
          <w:rFonts w:ascii="Times New Roman" w:eastAsia="Times New Roman" w:hAnsi="Times New Roman" w:cs="Times New Roman"/>
          <w:sz w:val="22"/>
        </w:rPr>
      </w:pPr>
      <w:r>
        <w:rPr>
          <w:rFonts w:ascii="Times New Roman" w:eastAsia="Times New Roman" w:hAnsi="Times New Roman" w:cs="Times New Roman"/>
          <w:sz w:val="22"/>
        </w:rPr>
        <w:t>El proyecto está organizado en varios módulos Python que trabajan en conjunto para proporcionar toda la funcionalidad del sistema. A continuación, se presentan los componentes principales:</w:t>
      </w:r>
    </w:p>
    <w:p w14:paraId="16270D23" w14:textId="77777777" w:rsidR="007D6DF0" w:rsidRDefault="007D6DF0" w:rsidP="00172266">
      <w:pPr>
        <w:spacing w:line="259" w:lineRule="auto"/>
        <w:rPr>
          <w:rFonts w:ascii="Times New Roman" w:eastAsia="Times New Roman" w:hAnsi="Times New Roman" w:cs="Times New Roman"/>
          <w:sz w:val="22"/>
        </w:rPr>
      </w:pPr>
    </w:p>
    <w:p w14:paraId="732FAD37" w14:textId="77777777" w:rsidR="007D6DF0" w:rsidRDefault="007D6DF0">
      <w:pPr>
        <w:spacing w:line="259" w:lineRule="auto"/>
        <w:ind w:left="142"/>
        <w:rPr>
          <w:rFonts w:ascii="Times New Roman" w:eastAsia="Times New Roman" w:hAnsi="Times New Roman" w:cs="Times New Roman"/>
          <w:sz w:val="22"/>
        </w:rPr>
      </w:pPr>
    </w:p>
    <w:p w14:paraId="0714FBFD" w14:textId="77777777" w:rsidR="007D6DF0" w:rsidRDefault="00000000">
      <w:pPr>
        <w:keepNext/>
        <w:keepLines/>
        <w:spacing w:before="240" w:after="40" w:line="259" w:lineRule="auto"/>
        <w:ind w:left="142"/>
        <w:rPr>
          <w:rFonts w:ascii="Times New Roman" w:eastAsia="Times New Roman" w:hAnsi="Times New Roman" w:cs="Times New Roman"/>
          <w:sz w:val="22"/>
        </w:rPr>
      </w:pPr>
      <w:r>
        <w:rPr>
          <w:rFonts w:ascii="Times New Roman" w:eastAsia="Times New Roman" w:hAnsi="Times New Roman" w:cs="Times New Roman"/>
          <w:sz w:val="22"/>
        </w:rPr>
        <w:t>6.1.1 Conexión a Base de Datos (mysql_conexion.py)</w:t>
      </w:r>
    </w:p>
    <w:p w14:paraId="4B13C6B1" w14:textId="77777777" w:rsidR="007D6DF0" w:rsidRDefault="00000000">
      <w:pPr>
        <w:spacing w:line="240" w:lineRule="auto"/>
        <w:ind w:left="142"/>
        <w:rPr>
          <w:rFonts w:ascii="Times New Roman" w:eastAsia="Times New Roman" w:hAnsi="Times New Roman" w:cs="Times New Roman"/>
          <w:sz w:val="22"/>
        </w:rPr>
      </w:pPr>
      <w:proofErr w:type="spellStart"/>
      <w:r>
        <w:rPr>
          <w:rFonts w:ascii="Times New Roman" w:eastAsia="Times New Roman" w:hAnsi="Times New Roman" w:cs="Times New Roman"/>
          <w:sz w:val="22"/>
        </w:rPr>
        <w:t>import</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mysql.connector</w:t>
      </w:r>
      <w:proofErr w:type="spellEnd"/>
      <w:r>
        <w:rPr>
          <w:rFonts w:ascii="Times New Roman" w:eastAsia="Times New Roman" w:hAnsi="Times New Roman" w:cs="Times New Roman"/>
          <w:sz w:val="22"/>
        </w:rPr>
        <w:br/>
      </w:r>
      <w:proofErr w:type="spellStart"/>
      <w:r>
        <w:rPr>
          <w:rFonts w:ascii="Times New Roman" w:eastAsia="Times New Roman" w:hAnsi="Times New Roman" w:cs="Times New Roman"/>
          <w:sz w:val="22"/>
        </w:rPr>
        <w:t>import</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config</w:t>
      </w:r>
      <w:proofErr w:type="spellEnd"/>
      <w:r>
        <w:rPr>
          <w:rFonts w:ascii="Times New Roman" w:eastAsia="Times New Roman" w:hAnsi="Times New Roman" w:cs="Times New Roman"/>
          <w:sz w:val="22"/>
        </w:rPr>
        <w:br/>
      </w:r>
      <w:r>
        <w:rPr>
          <w:rFonts w:ascii="Times New Roman" w:eastAsia="Times New Roman" w:hAnsi="Times New Roman" w:cs="Times New Roman"/>
          <w:sz w:val="22"/>
        </w:rPr>
        <w:br/>
      </w:r>
      <w:proofErr w:type="spellStart"/>
      <w:r>
        <w:rPr>
          <w:rFonts w:ascii="Times New Roman" w:eastAsia="Times New Roman" w:hAnsi="Times New Roman" w:cs="Times New Roman"/>
          <w:sz w:val="22"/>
        </w:rPr>
        <w:t>def</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conexion</w:t>
      </w:r>
      <w:proofErr w:type="spellEnd"/>
      <w:r>
        <w:rPr>
          <w:rFonts w:ascii="Times New Roman" w:eastAsia="Times New Roman" w:hAnsi="Times New Roman" w:cs="Times New Roman"/>
          <w:sz w:val="22"/>
        </w:rPr>
        <w:t>(</w:t>
      </w:r>
      <w:proofErr w:type="spellStart"/>
      <w:r>
        <w:rPr>
          <w:rFonts w:ascii="Times New Roman" w:eastAsia="Times New Roman" w:hAnsi="Times New Roman" w:cs="Times New Roman"/>
          <w:sz w:val="22"/>
        </w:rPr>
        <w:t>query</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str</w:t>
      </w:r>
      <w:proofErr w:type="spellEnd"/>
      <w:r>
        <w:rPr>
          <w:rFonts w:ascii="Times New Roman" w:eastAsia="Times New Roman" w:hAnsi="Times New Roman" w:cs="Times New Roman"/>
          <w:sz w:val="22"/>
        </w:rPr>
        <w:t xml:space="preserve">, datos: </w:t>
      </w:r>
      <w:proofErr w:type="spellStart"/>
      <w:r>
        <w:rPr>
          <w:rFonts w:ascii="Times New Roman" w:eastAsia="Times New Roman" w:hAnsi="Times New Roman" w:cs="Times New Roman"/>
          <w:sz w:val="22"/>
        </w:rPr>
        <w:t>tuple</w:t>
      </w:r>
      <w:proofErr w:type="spellEnd"/>
      <w:r>
        <w:rPr>
          <w:rFonts w:ascii="Times New Roman" w:eastAsia="Times New Roman" w:hAnsi="Times New Roman" w:cs="Times New Roman"/>
          <w:sz w:val="22"/>
        </w:rPr>
        <w:t xml:space="preserve"> = </w:t>
      </w:r>
      <w:proofErr w:type="spellStart"/>
      <w:r>
        <w:rPr>
          <w:rFonts w:ascii="Times New Roman" w:eastAsia="Times New Roman" w:hAnsi="Times New Roman" w:cs="Times New Roman"/>
          <w:sz w:val="22"/>
        </w:rPr>
        <w:t>None</w:t>
      </w:r>
      <w:proofErr w:type="spellEnd"/>
      <w:r>
        <w:rPr>
          <w:rFonts w:ascii="Times New Roman" w:eastAsia="Times New Roman" w:hAnsi="Times New Roman" w:cs="Times New Roman"/>
          <w:sz w:val="22"/>
        </w:rPr>
        <w:t xml:space="preserve">, tipo: </w:t>
      </w:r>
      <w:proofErr w:type="spellStart"/>
      <w:r>
        <w:rPr>
          <w:rFonts w:ascii="Times New Roman" w:eastAsia="Times New Roman" w:hAnsi="Times New Roman" w:cs="Times New Roman"/>
          <w:sz w:val="22"/>
        </w:rPr>
        <w:t>int</w:t>
      </w:r>
      <w:proofErr w:type="spellEnd"/>
      <w:r>
        <w:rPr>
          <w:rFonts w:ascii="Times New Roman" w:eastAsia="Times New Roman" w:hAnsi="Times New Roman" w:cs="Times New Roman"/>
          <w:sz w:val="22"/>
        </w:rPr>
        <w:t xml:space="preserve"> = 1) -&gt; </w:t>
      </w:r>
      <w:proofErr w:type="spellStart"/>
      <w:r>
        <w:rPr>
          <w:rFonts w:ascii="Times New Roman" w:eastAsia="Times New Roman" w:hAnsi="Times New Roman" w:cs="Times New Roman"/>
          <w:sz w:val="22"/>
        </w:rPr>
        <w:t>list</w:t>
      </w:r>
      <w:proofErr w:type="spellEnd"/>
      <w:r>
        <w:rPr>
          <w:rFonts w:ascii="Times New Roman" w:eastAsia="Times New Roman" w:hAnsi="Times New Roman" w:cs="Times New Roman"/>
          <w:sz w:val="22"/>
        </w:rPr>
        <w:t>[</w:t>
      </w:r>
      <w:proofErr w:type="spellStart"/>
      <w:r>
        <w:rPr>
          <w:rFonts w:ascii="Times New Roman" w:eastAsia="Times New Roman" w:hAnsi="Times New Roman" w:cs="Times New Roman"/>
          <w:sz w:val="22"/>
        </w:rPr>
        <w:t>dict</w:t>
      </w:r>
      <w:proofErr w:type="spellEnd"/>
      <w:r>
        <w:rPr>
          <w:rFonts w:ascii="Times New Roman" w:eastAsia="Times New Roman" w:hAnsi="Times New Roman" w:cs="Times New Roman"/>
          <w:sz w:val="22"/>
        </w:rPr>
        <w:t xml:space="preserve">] | </w:t>
      </w:r>
      <w:proofErr w:type="spellStart"/>
      <w:r>
        <w:rPr>
          <w:rFonts w:ascii="Times New Roman" w:eastAsia="Times New Roman" w:hAnsi="Times New Roman" w:cs="Times New Roman"/>
          <w:sz w:val="22"/>
        </w:rPr>
        <w:t>int</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w:t>
      </w:r>
      <w:r>
        <w:rPr>
          <w:rFonts w:ascii="Times New Roman" w:eastAsia="Times New Roman" w:hAnsi="Times New Roman" w:cs="Times New Roman"/>
          <w:sz w:val="22"/>
        </w:rPr>
        <w:br/>
        <w:t xml:space="preserve">    Desde esta </w:t>
      </w:r>
      <w:proofErr w:type="spellStart"/>
      <w:r>
        <w:rPr>
          <w:rFonts w:ascii="Times New Roman" w:eastAsia="Times New Roman" w:hAnsi="Times New Roman" w:cs="Times New Roman"/>
          <w:sz w:val="22"/>
        </w:rPr>
        <w:t>funcion</w:t>
      </w:r>
      <w:proofErr w:type="spellEnd"/>
      <w:r>
        <w:rPr>
          <w:rFonts w:ascii="Times New Roman" w:eastAsia="Times New Roman" w:hAnsi="Times New Roman" w:cs="Times New Roman"/>
          <w:sz w:val="22"/>
        </w:rPr>
        <w:t xml:space="preserve"> se realiza la </w:t>
      </w:r>
      <w:proofErr w:type="spellStart"/>
      <w:r>
        <w:rPr>
          <w:rFonts w:ascii="Times New Roman" w:eastAsia="Times New Roman" w:hAnsi="Times New Roman" w:cs="Times New Roman"/>
          <w:sz w:val="22"/>
        </w:rPr>
        <w:t>conexion</w:t>
      </w:r>
      <w:proofErr w:type="spellEnd"/>
      <w:r>
        <w:rPr>
          <w:rFonts w:ascii="Times New Roman" w:eastAsia="Times New Roman" w:hAnsi="Times New Roman" w:cs="Times New Roman"/>
          <w:sz w:val="22"/>
        </w:rPr>
        <w:t xml:space="preserve"> a la base de datos y se ejecuta</w:t>
      </w:r>
      <w:r>
        <w:rPr>
          <w:rFonts w:ascii="Times New Roman" w:eastAsia="Times New Roman" w:hAnsi="Times New Roman" w:cs="Times New Roman"/>
          <w:sz w:val="22"/>
        </w:rPr>
        <w:br/>
        <w:t xml:space="preserve">    el comando </w:t>
      </w:r>
      <w:proofErr w:type="spellStart"/>
      <w:r>
        <w:rPr>
          <w:rFonts w:ascii="Times New Roman" w:eastAsia="Times New Roman" w:hAnsi="Times New Roman" w:cs="Times New Roman"/>
          <w:sz w:val="22"/>
        </w:rPr>
        <w:t>sql</w:t>
      </w:r>
      <w:proofErr w:type="spellEnd"/>
      <w:r>
        <w:rPr>
          <w:rFonts w:ascii="Times New Roman" w:eastAsia="Times New Roman" w:hAnsi="Times New Roman" w:cs="Times New Roman"/>
          <w:sz w:val="22"/>
        </w:rPr>
        <w:t xml:space="preserve"> que se recibe como </w:t>
      </w:r>
      <w:proofErr w:type="spellStart"/>
      <w:r>
        <w:rPr>
          <w:rFonts w:ascii="Times New Roman" w:eastAsia="Times New Roman" w:hAnsi="Times New Roman" w:cs="Times New Roman"/>
          <w:sz w:val="22"/>
        </w:rPr>
        <w:t>parametro</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conexion</w:t>
      </w:r>
      <w:proofErr w:type="spellEnd"/>
      <w:r>
        <w:rPr>
          <w:rFonts w:ascii="Times New Roman" w:eastAsia="Times New Roman" w:hAnsi="Times New Roman" w:cs="Times New Roman"/>
          <w:sz w:val="22"/>
        </w:rPr>
        <w:t xml:space="preserve"> = </w:t>
      </w:r>
      <w:proofErr w:type="spellStart"/>
      <w:r>
        <w:rPr>
          <w:rFonts w:ascii="Times New Roman" w:eastAsia="Times New Roman" w:hAnsi="Times New Roman" w:cs="Times New Roman"/>
          <w:sz w:val="22"/>
        </w:rPr>
        <w:t>mysql.connector.connect</w:t>
      </w:r>
      <w:proofErr w:type="spellEnd"/>
      <w:r>
        <w:rPr>
          <w:rFonts w:ascii="Times New Roman" w:eastAsia="Times New Roman" w:hAnsi="Times New Roman" w:cs="Times New Roman"/>
          <w:sz w:val="22"/>
        </w:rPr>
        <w:t>(**</w:t>
      </w:r>
      <w:proofErr w:type="spellStart"/>
      <w:r>
        <w:rPr>
          <w:rFonts w:ascii="Times New Roman" w:eastAsia="Times New Roman" w:hAnsi="Times New Roman" w:cs="Times New Roman"/>
          <w:sz w:val="22"/>
        </w:rPr>
        <w:t>config.config</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cursor = </w:t>
      </w:r>
      <w:proofErr w:type="spellStart"/>
      <w:r>
        <w:rPr>
          <w:rFonts w:ascii="Times New Roman" w:eastAsia="Times New Roman" w:hAnsi="Times New Roman" w:cs="Times New Roman"/>
          <w:sz w:val="22"/>
        </w:rPr>
        <w:t>conexion.cursor</w:t>
      </w:r>
      <w:proofErr w:type="spellEnd"/>
      <w:r>
        <w:rPr>
          <w:rFonts w:ascii="Times New Roman" w:eastAsia="Times New Roman" w:hAnsi="Times New Roman" w:cs="Times New Roman"/>
          <w:sz w:val="22"/>
        </w:rPr>
        <w:t>(</w:t>
      </w:r>
      <w:proofErr w:type="spellStart"/>
      <w:r>
        <w:rPr>
          <w:rFonts w:ascii="Times New Roman" w:eastAsia="Times New Roman" w:hAnsi="Times New Roman" w:cs="Times New Roman"/>
          <w:sz w:val="22"/>
        </w:rPr>
        <w:t>dictionary</w:t>
      </w:r>
      <w:proofErr w:type="spellEnd"/>
      <w:r>
        <w:rPr>
          <w:rFonts w:ascii="Times New Roman" w:eastAsia="Times New Roman" w:hAnsi="Times New Roman" w:cs="Times New Roman"/>
          <w:sz w:val="22"/>
        </w:rPr>
        <w:t>=True)</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cursor.execute</w:t>
      </w:r>
      <w:proofErr w:type="spellEnd"/>
      <w:r>
        <w:rPr>
          <w:rFonts w:ascii="Times New Roman" w:eastAsia="Times New Roman" w:hAnsi="Times New Roman" w:cs="Times New Roman"/>
          <w:sz w:val="22"/>
        </w:rPr>
        <w:t>(</w:t>
      </w:r>
      <w:proofErr w:type="spellStart"/>
      <w:r>
        <w:rPr>
          <w:rFonts w:ascii="Times New Roman" w:eastAsia="Times New Roman" w:hAnsi="Times New Roman" w:cs="Times New Roman"/>
          <w:sz w:val="22"/>
        </w:rPr>
        <w:t>query</w:t>
      </w:r>
      <w:proofErr w:type="spellEnd"/>
      <w:r>
        <w:rPr>
          <w:rFonts w:ascii="Times New Roman" w:eastAsia="Times New Roman" w:hAnsi="Times New Roman" w:cs="Times New Roman"/>
          <w:sz w:val="22"/>
        </w:rPr>
        <w:t>, datos)</w:t>
      </w:r>
      <w:r>
        <w:rPr>
          <w:rFonts w:ascii="Times New Roman" w:eastAsia="Times New Roman" w:hAnsi="Times New Roman" w:cs="Times New Roman"/>
          <w:sz w:val="22"/>
        </w:rPr>
        <w:br/>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if</w:t>
      </w:r>
      <w:proofErr w:type="spellEnd"/>
      <w:r>
        <w:rPr>
          <w:rFonts w:ascii="Times New Roman" w:eastAsia="Times New Roman" w:hAnsi="Times New Roman" w:cs="Times New Roman"/>
          <w:sz w:val="22"/>
        </w:rPr>
        <w:t xml:space="preserve"> tipo == 1:</w:t>
      </w:r>
      <w:r>
        <w:rPr>
          <w:rFonts w:ascii="Times New Roman" w:eastAsia="Times New Roman" w:hAnsi="Times New Roman" w:cs="Times New Roman"/>
          <w:sz w:val="22"/>
        </w:rPr>
        <w:br/>
        <w:t xml:space="preserve">        resultado = </w:t>
      </w:r>
      <w:proofErr w:type="spellStart"/>
      <w:r>
        <w:rPr>
          <w:rFonts w:ascii="Times New Roman" w:eastAsia="Times New Roman" w:hAnsi="Times New Roman" w:cs="Times New Roman"/>
          <w:sz w:val="22"/>
        </w:rPr>
        <w:t>cursor.fetchall</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cursor.close</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conexion.close</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return</w:t>
      </w:r>
      <w:proofErr w:type="spellEnd"/>
      <w:r>
        <w:rPr>
          <w:rFonts w:ascii="Times New Roman" w:eastAsia="Times New Roman" w:hAnsi="Times New Roman" w:cs="Times New Roman"/>
          <w:sz w:val="22"/>
        </w:rPr>
        <w:t xml:space="preserve"> resultado</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else</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conexion.commit</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row_id</w:t>
      </w:r>
      <w:proofErr w:type="spellEnd"/>
      <w:r>
        <w:rPr>
          <w:rFonts w:ascii="Times New Roman" w:eastAsia="Times New Roman" w:hAnsi="Times New Roman" w:cs="Times New Roman"/>
          <w:sz w:val="22"/>
        </w:rPr>
        <w:t xml:space="preserve"> = </w:t>
      </w:r>
      <w:proofErr w:type="spellStart"/>
      <w:r>
        <w:rPr>
          <w:rFonts w:ascii="Times New Roman" w:eastAsia="Times New Roman" w:hAnsi="Times New Roman" w:cs="Times New Roman"/>
          <w:sz w:val="22"/>
        </w:rPr>
        <w:t>cursor.lastrowid</w:t>
      </w:r>
      <w:proofErr w:type="spellEnd"/>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cursor.close</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conexion.close</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return</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row_id</w:t>
      </w:r>
      <w:proofErr w:type="spellEnd"/>
    </w:p>
    <w:p w14:paraId="50BA4D77" w14:textId="77777777" w:rsidR="007D6DF0" w:rsidRDefault="00000000">
      <w:pPr>
        <w:keepNext/>
        <w:keepLines/>
        <w:spacing w:before="240" w:after="40" w:line="259" w:lineRule="auto"/>
        <w:ind w:left="142"/>
        <w:rPr>
          <w:rFonts w:ascii="Times New Roman" w:eastAsia="Times New Roman" w:hAnsi="Times New Roman" w:cs="Times New Roman"/>
          <w:sz w:val="22"/>
        </w:rPr>
      </w:pPr>
      <w:r>
        <w:rPr>
          <w:rFonts w:ascii="Times New Roman" w:eastAsia="Times New Roman" w:hAnsi="Times New Roman" w:cs="Times New Roman"/>
          <w:sz w:val="22"/>
        </w:rPr>
        <w:lastRenderedPageBreak/>
        <w:t>6.1.2 Gestión de Archivos (gestion_de_archivos.py)</w:t>
      </w:r>
    </w:p>
    <w:p w14:paraId="163AADEB" w14:textId="77777777" w:rsidR="007D6DF0" w:rsidRPr="006D0B0D" w:rsidRDefault="00000000">
      <w:pPr>
        <w:spacing w:line="240" w:lineRule="auto"/>
        <w:ind w:left="142"/>
        <w:rPr>
          <w:rFonts w:ascii="Times New Roman" w:eastAsia="Times New Roman" w:hAnsi="Times New Roman" w:cs="Times New Roman"/>
          <w:sz w:val="22"/>
          <w:lang w:val="en-US"/>
        </w:rPr>
      </w:pPr>
      <w:proofErr w:type="spellStart"/>
      <w:r>
        <w:rPr>
          <w:rFonts w:ascii="Times New Roman" w:eastAsia="Times New Roman" w:hAnsi="Times New Roman" w:cs="Times New Roman"/>
          <w:sz w:val="22"/>
        </w:rPr>
        <w:t>def</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registrar_log</w:t>
      </w:r>
      <w:proofErr w:type="spellEnd"/>
      <w:r>
        <w:rPr>
          <w:rFonts w:ascii="Times New Roman" w:eastAsia="Times New Roman" w:hAnsi="Times New Roman" w:cs="Times New Roman"/>
          <w:sz w:val="22"/>
        </w:rPr>
        <w:t>(</w:t>
      </w:r>
      <w:proofErr w:type="spellStart"/>
      <w:r>
        <w:rPr>
          <w:rFonts w:ascii="Times New Roman" w:eastAsia="Times New Roman" w:hAnsi="Times New Roman" w:cs="Times New Roman"/>
          <w:sz w:val="22"/>
        </w:rPr>
        <w:t>username</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password</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w:t>
      </w:r>
      <w:r>
        <w:rPr>
          <w:rFonts w:ascii="Times New Roman" w:eastAsia="Times New Roman" w:hAnsi="Times New Roman" w:cs="Times New Roman"/>
          <w:sz w:val="22"/>
        </w:rPr>
        <w:br/>
        <w:t xml:space="preserve">    Escribe en un archivo de texto un log con el siguiente formato:</w:t>
      </w:r>
      <w:r>
        <w:rPr>
          <w:rFonts w:ascii="Times New Roman" w:eastAsia="Times New Roman" w:hAnsi="Times New Roman" w:cs="Times New Roman"/>
          <w:sz w:val="22"/>
        </w:rPr>
        <w:br/>
        <w:t xml:space="preserve">    | Fecha actual | Nombre de usuario | Contraseña |</w:t>
      </w:r>
      <w:r>
        <w:rPr>
          <w:rFonts w:ascii="Times New Roman" w:eastAsia="Times New Roman" w:hAnsi="Times New Roman" w:cs="Times New Roman"/>
          <w:sz w:val="22"/>
        </w:rPr>
        <w:br/>
        <w:t xml:space="preserve">    """</w:t>
      </w:r>
      <w:r>
        <w:rPr>
          <w:rFonts w:ascii="Times New Roman" w:eastAsia="Times New Roman" w:hAnsi="Times New Roman" w:cs="Times New Roman"/>
          <w:sz w:val="22"/>
        </w:rPr>
        <w:br/>
        <w:t xml:space="preserve">    file = open('logs.txt', 'a')</w:t>
      </w:r>
      <w:r>
        <w:rPr>
          <w:rFonts w:ascii="Times New Roman" w:eastAsia="Times New Roman" w:hAnsi="Times New Roman" w:cs="Times New Roman"/>
          <w:sz w:val="22"/>
        </w:rPr>
        <w:br/>
        <w:t xml:space="preserve">    log = f'|{</w:t>
      </w:r>
      <w:proofErr w:type="spellStart"/>
      <w:r>
        <w:rPr>
          <w:rFonts w:ascii="Times New Roman" w:eastAsia="Times New Roman" w:hAnsi="Times New Roman" w:cs="Times New Roman"/>
          <w:sz w:val="22"/>
        </w:rPr>
        <w:t>datetime.datetime.now</w:t>
      </w:r>
      <w:proofErr w:type="spellEnd"/>
      <w:r>
        <w:rPr>
          <w:rFonts w:ascii="Times New Roman" w:eastAsia="Times New Roman" w:hAnsi="Times New Roman" w:cs="Times New Roman"/>
          <w:sz w:val="22"/>
        </w:rPr>
        <w:t>()}| usuario: {</w:t>
      </w:r>
      <w:proofErr w:type="spellStart"/>
      <w:r>
        <w:rPr>
          <w:rFonts w:ascii="Times New Roman" w:eastAsia="Times New Roman" w:hAnsi="Times New Roman" w:cs="Times New Roman"/>
          <w:sz w:val="22"/>
        </w:rPr>
        <w:t>username</w:t>
      </w:r>
      <w:proofErr w:type="spellEnd"/>
      <w:r>
        <w:rPr>
          <w:rFonts w:ascii="Times New Roman" w:eastAsia="Times New Roman" w:hAnsi="Times New Roman" w:cs="Times New Roman"/>
          <w:sz w:val="22"/>
        </w:rPr>
        <w:t>} | clave: {</w:t>
      </w:r>
      <w:proofErr w:type="spellStart"/>
      <w:r>
        <w:rPr>
          <w:rFonts w:ascii="Times New Roman" w:eastAsia="Times New Roman" w:hAnsi="Times New Roman" w:cs="Times New Roman"/>
          <w:sz w:val="22"/>
        </w:rPr>
        <w:t>password</w:t>
      </w:r>
      <w:proofErr w:type="spellEnd"/>
      <w:r>
        <w:rPr>
          <w:rFonts w:ascii="Times New Roman" w:eastAsia="Times New Roman" w:hAnsi="Times New Roman" w:cs="Times New Roman"/>
          <w:sz w:val="22"/>
        </w:rPr>
        <w:t>}\n'</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file.write</w:t>
      </w:r>
      <w:proofErr w:type="spellEnd"/>
      <w:r>
        <w:rPr>
          <w:rFonts w:ascii="Times New Roman" w:eastAsia="Times New Roman" w:hAnsi="Times New Roman" w:cs="Times New Roman"/>
          <w:sz w:val="22"/>
        </w:rPr>
        <w:t>(log)</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file.close</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r>
      <w:r>
        <w:rPr>
          <w:rFonts w:ascii="Times New Roman" w:eastAsia="Times New Roman" w:hAnsi="Times New Roman" w:cs="Times New Roman"/>
          <w:sz w:val="22"/>
        </w:rPr>
        <w:br/>
      </w:r>
      <w:proofErr w:type="spellStart"/>
      <w:r>
        <w:rPr>
          <w:rFonts w:ascii="Times New Roman" w:eastAsia="Times New Roman" w:hAnsi="Times New Roman" w:cs="Times New Roman"/>
          <w:sz w:val="22"/>
        </w:rPr>
        <w:t>def</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escribir_binario</w:t>
      </w:r>
      <w:proofErr w:type="spellEnd"/>
      <w:r>
        <w:rPr>
          <w:rFonts w:ascii="Times New Roman" w:eastAsia="Times New Roman" w:hAnsi="Times New Roman" w:cs="Times New Roman"/>
          <w:sz w:val="22"/>
        </w:rPr>
        <w:t>(archivo, objeto=</w:t>
      </w:r>
      <w:proofErr w:type="spellStart"/>
      <w:r>
        <w:rPr>
          <w:rFonts w:ascii="Times New Roman" w:eastAsia="Times New Roman" w:hAnsi="Times New Roman" w:cs="Times New Roman"/>
          <w:sz w:val="22"/>
        </w:rPr>
        <w:t>None</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w:t>
      </w:r>
      <w:r>
        <w:rPr>
          <w:rFonts w:ascii="Times New Roman" w:eastAsia="Times New Roman" w:hAnsi="Times New Roman" w:cs="Times New Roman"/>
          <w:sz w:val="22"/>
        </w:rPr>
        <w:br/>
        <w:t xml:space="preserve">    Escribe el archivo que se recibe por </w:t>
      </w:r>
      <w:proofErr w:type="spellStart"/>
      <w:r>
        <w:rPr>
          <w:rFonts w:ascii="Times New Roman" w:eastAsia="Times New Roman" w:hAnsi="Times New Roman" w:cs="Times New Roman"/>
          <w:sz w:val="22"/>
        </w:rPr>
        <w:t>parametro</w:t>
      </w:r>
      <w:proofErr w:type="spellEnd"/>
      <w:r>
        <w:rPr>
          <w:rFonts w:ascii="Times New Roman" w:eastAsia="Times New Roman" w:hAnsi="Times New Roman" w:cs="Times New Roman"/>
          <w:sz w:val="22"/>
        </w:rPr>
        <w:t xml:space="preserve"> con lo especificado en el </w:t>
      </w:r>
      <w:proofErr w:type="spellStart"/>
      <w:r>
        <w:rPr>
          <w:rFonts w:ascii="Times New Roman" w:eastAsia="Times New Roman" w:hAnsi="Times New Roman" w:cs="Times New Roman"/>
          <w:sz w:val="22"/>
        </w:rPr>
        <w:t>parametro</w:t>
      </w:r>
      <w:proofErr w:type="spellEnd"/>
      <w:r>
        <w:rPr>
          <w:rFonts w:ascii="Times New Roman" w:eastAsia="Times New Roman" w:hAnsi="Times New Roman" w:cs="Times New Roman"/>
          <w:sz w:val="22"/>
        </w:rPr>
        <w:t xml:space="preserve"> objeto.</w:t>
      </w:r>
      <w:r>
        <w:rPr>
          <w:rFonts w:ascii="Times New Roman" w:eastAsia="Times New Roman" w:hAnsi="Times New Roman" w:cs="Times New Roman"/>
          <w:sz w:val="22"/>
        </w:rPr>
        <w:br/>
        <w:t xml:space="preserve">    </w:t>
      </w:r>
      <w:r w:rsidRPr="006D0B0D">
        <w:rPr>
          <w:rFonts w:ascii="Times New Roman" w:eastAsia="Times New Roman" w:hAnsi="Times New Roman" w:cs="Times New Roman"/>
          <w:sz w:val="22"/>
          <w:lang w:val="en-US"/>
        </w:rPr>
        <w:t>"""</w:t>
      </w:r>
      <w:r w:rsidRPr="006D0B0D">
        <w:rPr>
          <w:rFonts w:ascii="Times New Roman" w:eastAsia="Times New Roman" w:hAnsi="Times New Roman" w:cs="Times New Roman"/>
          <w:sz w:val="22"/>
          <w:lang w:val="en-US"/>
        </w:rPr>
        <w:br/>
        <w:t xml:space="preserve">    file = open(</w:t>
      </w:r>
      <w:proofErr w:type="spellStart"/>
      <w:r w:rsidRPr="006D0B0D">
        <w:rPr>
          <w:rFonts w:ascii="Times New Roman" w:eastAsia="Times New Roman" w:hAnsi="Times New Roman" w:cs="Times New Roman"/>
          <w:sz w:val="22"/>
          <w:lang w:val="en-US"/>
        </w:rPr>
        <w:t>archivo</w:t>
      </w:r>
      <w:proofErr w:type="spellEnd"/>
      <w:r w:rsidRPr="006D0B0D">
        <w:rPr>
          <w:rFonts w:ascii="Times New Roman" w:eastAsia="Times New Roman" w:hAnsi="Times New Roman" w:cs="Times New Roman"/>
          <w:sz w:val="22"/>
          <w:lang w:val="en-US"/>
        </w:rPr>
        <w:t>, '</w:t>
      </w:r>
      <w:proofErr w:type="spellStart"/>
      <w:r w:rsidRPr="006D0B0D">
        <w:rPr>
          <w:rFonts w:ascii="Times New Roman" w:eastAsia="Times New Roman" w:hAnsi="Times New Roman" w:cs="Times New Roman"/>
          <w:sz w:val="22"/>
          <w:lang w:val="en-US"/>
        </w:rPr>
        <w:t>wb</w:t>
      </w:r>
      <w:proofErr w:type="spellEnd"/>
      <w:r w:rsidRPr="006D0B0D">
        <w:rPr>
          <w:rFonts w:ascii="Times New Roman" w:eastAsia="Times New Roman" w:hAnsi="Times New Roman" w:cs="Times New Roman"/>
          <w:sz w:val="22"/>
          <w:lang w:val="en-US"/>
        </w:rPr>
        <w:t>')</w:t>
      </w:r>
      <w:r w:rsidRPr="006D0B0D">
        <w:rPr>
          <w:rFonts w:ascii="Times New Roman" w:eastAsia="Times New Roman" w:hAnsi="Times New Roman" w:cs="Times New Roman"/>
          <w:sz w:val="22"/>
          <w:lang w:val="en-US"/>
        </w:rPr>
        <w:br/>
        <w:t xml:space="preserve">    </w:t>
      </w:r>
      <w:proofErr w:type="spellStart"/>
      <w:r w:rsidRPr="006D0B0D">
        <w:rPr>
          <w:rFonts w:ascii="Times New Roman" w:eastAsia="Times New Roman" w:hAnsi="Times New Roman" w:cs="Times New Roman"/>
          <w:sz w:val="22"/>
          <w:lang w:val="en-US"/>
        </w:rPr>
        <w:t>pickle.dump</w:t>
      </w:r>
      <w:proofErr w:type="spellEnd"/>
      <w:r w:rsidRPr="006D0B0D">
        <w:rPr>
          <w:rFonts w:ascii="Times New Roman" w:eastAsia="Times New Roman" w:hAnsi="Times New Roman" w:cs="Times New Roman"/>
          <w:sz w:val="22"/>
          <w:lang w:val="en-US"/>
        </w:rPr>
        <w:t>(</w:t>
      </w:r>
      <w:proofErr w:type="spellStart"/>
      <w:r w:rsidRPr="006D0B0D">
        <w:rPr>
          <w:rFonts w:ascii="Times New Roman" w:eastAsia="Times New Roman" w:hAnsi="Times New Roman" w:cs="Times New Roman"/>
          <w:sz w:val="22"/>
          <w:lang w:val="en-US"/>
        </w:rPr>
        <w:t>objeto</w:t>
      </w:r>
      <w:proofErr w:type="spellEnd"/>
      <w:r w:rsidRPr="006D0B0D">
        <w:rPr>
          <w:rFonts w:ascii="Times New Roman" w:eastAsia="Times New Roman" w:hAnsi="Times New Roman" w:cs="Times New Roman"/>
          <w:sz w:val="22"/>
          <w:lang w:val="en-US"/>
        </w:rPr>
        <w:t>, file)</w:t>
      </w:r>
      <w:r w:rsidRPr="006D0B0D">
        <w:rPr>
          <w:rFonts w:ascii="Times New Roman" w:eastAsia="Times New Roman" w:hAnsi="Times New Roman" w:cs="Times New Roman"/>
          <w:sz w:val="22"/>
          <w:lang w:val="en-US"/>
        </w:rPr>
        <w:br/>
        <w:t xml:space="preserve">    </w:t>
      </w:r>
      <w:proofErr w:type="spellStart"/>
      <w:r w:rsidRPr="006D0B0D">
        <w:rPr>
          <w:rFonts w:ascii="Times New Roman" w:eastAsia="Times New Roman" w:hAnsi="Times New Roman" w:cs="Times New Roman"/>
          <w:sz w:val="22"/>
          <w:lang w:val="en-US"/>
        </w:rPr>
        <w:t>file.close</w:t>
      </w:r>
      <w:proofErr w:type="spellEnd"/>
      <w:r w:rsidRPr="006D0B0D">
        <w:rPr>
          <w:rFonts w:ascii="Times New Roman" w:eastAsia="Times New Roman" w:hAnsi="Times New Roman" w:cs="Times New Roman"/>
          <w:sz w:val="22"/>
          <w:lang w:val="en-US"/>
        </w:rPr>
        <w:t>()</w:t>
      </w:r>
    </w:p>
    <w:p w14:paraId="642EC21F" w14:textId="77777777" w:rsidR="007D6DF0" w:rsidRDefault="00000000">
      <w:pPr>
        <w:keepNext/>
        <w:keepLines/>
        <w:spacing w:before="240" w:after="40" w:line="259" w:lineRule="auto"/>
        <w:ind w:left="142"/>
        <w:rPr>
          <w:rFonts w:ascii="Times New Roman" w:eastAsia="Times New Roman" w:hAnsi="Times New Roman" w:cs="Times New Roman"/>
          <w:sz w:val="22"/>
        </w:rPr>
      </w:pPr>
      <w:r>
        <w:rPr>
          <w:rFonts w:ascii="Times New Roman" w:eastAsia="Times New Roman" w:hAnsi="Times New Roman" w:cs="Times New Roman"/>
          <w:sz w:val="22"/>
        </w:rPr>
        <w:t>6.1.3 Clase Producto y Consultas (Consultas.py)</w:t>
      </w:r>
    </w:p>
    <w:p w14:paraId="70DA107A" w14:textId="77777777" w:rsidR="007D6DF0" w:rsidRDefault="00000000">
      <w:pPr>
        <w:spacing w:line="240" w:lineRule="auto"/>
        <w:ind w:left="142"/>
        <w:rPr>
          <w:rFonts w:ascii="Times New Roman" w:eastAsia="Times New Roman" w:hAnsi="Times New Roman" w:cs="Times New Roman"/>
          <w:sz w:val="22"/>
        </w:rPr>
      </w:pPr>
      <w:proofErr w:type="spellStart"/>
      <w:r>
        <w:rPr>
          <w:rFonts w:ascii="Times New Roman" w:eastAsia="Times New Roman" w:hAnsi="Times New Roman" w:cs="Times New Roman"/>
          <w:sz w:val="22"/>
        </w:rPr>
        <w:t>class</w:t>
      </w:r>
      <w:proofErr w:type="spellEnd"/>
      <w:r>
        <w:rPr>
          <w:rFonts w:ascii="Times New Roman" w:eastAsia="Times New Roman" w:hAnsi="Times New Roman" w:cs="Times New Roman"/>
          <w:sz w:val="22"/>
        </w:rPr>
        <w:t xml:space="preserve"> Producto:</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def</w:t>
      </w:r>
      <w:proofErr w:type="spellEnd"/>
      <w:r>
        <w:rPr>
          <w:rFonts w:ascii="Times New Roman" w:eastAsia="Times New Roman" w:hAnsi="Times New Roman" w:cs="Times New Roman"/>
          <w:sz w:val="22"/>
        </w:rPr>
        <w:t xml:space="preserve"> __</w:t>
      </w:r>
      <w:proofErr w:type="spellStart"/>
      <w:r>
        <w:rPr>
          <w:rFonts w:ascii="Times New Roman" w:eastAsia="Times New Roman" w:hAnsi="Times New Roman" w:cs="Times New Roman"/>
          <w:sz w:val="22"/>
        </w:rPr>
        <w:t>init</w:t>
      </w:r>
      <w:proofErr w:type="spellEnd"/>
      <w:r>
        <w:rPr>
          <w:rFonts w:ascii="Times New Roman" w:eastAsia="Times New Roman" w:hAnsi="Times New Roman" w:cs="Times New Roman"/>
          <w:sz w:val="22"/>
        </w:rPr>
        <w:t>__(</w:t>
      </w:r>
      <w:proofErr w:type="spellStart"/>
      <w:r>
        <w:rPr>
          <w:rFonts w:ascii="Times New Roman" w:eastAsia="Times New Roman" w:hAnsi="Times New Roman" w:cs="Times New Roman"/>
          <w:sz w:val="22"/>
        </w:rPr>
        <w:t>self</w:t>
      </w:r>
      <w:proofErr w:type="spellEnd"/>
      <w:r>
        <w:rPr>
          <w:rFonts w:ascii="Times New Roman" w:eastAsia="Times New Roman" w:hAnsi="Times New Roman" w:cs="Times New Roman"/>
          <w:sz w:val="22"/>
        </w:rPr>
        <w:t>, id=</w:t>
      </w:r>
      <w:proofErr w:type="spellStart"/>
      <w:r>
        <w:rPr>
          <w:rFonts w:ascii="Times New Roman" w:eastAsia="Times New Roman" w:hAnsi="Times New Roman" w:cs="Times New Roman"/>
          <w:sz w:val="22"/>
        </w:rPr>
        <w:t>None</w:t>
      </w:r>
      <w:proofErr w:type="spellEnd"/>
      <w:r>
        <w:rPr>
          <w:rFonts w:ascii="Times New Roman" w:eastAsia="Times New Roman" w:hAnsi="Times New Roman" w:cs="Times New Roman"/>
          <w:sz w:val="22"/>
        </w:rPr>
        <w:t>, nombre=</w:t>
      </w:r>
      <w:proofErr w:type="spellStart"/>
      <w:r>
        <w:rPr>
          <w:rFonts w:ascii="Times New Roman" w:eastAsia="Times New Roman" w:hAnsi="Times New Roman" w:cs="Times New Roman"/>
          <w:sz w:val="22"/>
        </w:rPr>
        <w:t>None</w:t>
      </w:r>
      <w:proofErr w:type="spellEnd"/>
      <w:r>
        <w:rPr>
          <w:rFonts w:ascii="Times New Roman" w:eastAsia="Times New Roman" w:hAnsi="Times New Roman" w:cs="Times New Roman"/>
          <w:sz w:val="22"/>
        </w:rPr>
        <w:t>, tipo=</w:t>
      </w:r>
      <w:proofErr w:type="spellStart"/>
      <w:r>
        <w:rPr>
          <w:rFonts w:ascii="Times New Roman" w:eastAsia="Times New Roman" w:hAnsi="Times New Roman" w:cs="Times New Roman"/>
          <w:sz w:val="22"/>
        </w:rPr>
        <w:t>None</w:t>
      </w:r>
      <w:proofErr w:type="spellEnd"/>
      <w:r>
        <w:rPr>
          <w:rFonts w:ascii="Times New Roman" w:eastAsia="Times New Roman" w:hAnsi="Times New Roman" w:cs="Times New Roman"/>
          <w:sz w:val="22"/>
        </w:rPr>
        <w:t>, unidades=</w:t>
      </w:r>
      <w:proofErr w:type="spellStart"/>
      <w:r>
        <w:rPr>
          <w:rFonts w:ascii="Times New Roman" w:eastAsia="Times New Roman" w:hAnsi="Times New Roman" w:cs="Times New Roman"/>
          <w:sz w:val="22"/>
        </w:rPr>
        <w:t>None</w:t>
      </w:r>
      <w:proofErr w:type="spellEnd"/>
      <w:r>
        <w:rPr>
          <w:rFonts w:ascii="Times New Roman" w:eastAsia="Times New Roman" w:hAnsi="Times New Roman" w:cs="Times New Roman"/>
          <w:sz w:val="22"/>
        </w:rPr>
        <w:t xml:space="preserve">, </w:t>
      </w:r>
      <w:r>
        <w:rPr>
          <w:rFonts w:ascii="Times New Roman" w:eastAsia="Times New Roman" w:hAnsi="Times New Roman" w:cs="Times New Roman"/>
          <w:sz w:val="22"/>
        </w:rPr>
        <w:br/>
        <w:t xml:space="preserve">                 precio=</w:t>
      </w:r>
      <w:proofErr w:type="spellStart"/>
      <w:r>
        <w:rPr>
          <w:rFonts w:ascii="Times New Roman" w:eastAsia="Times New Roman" w:hAnsi="Times New Roman" w:cs="Times New Roman"/>
          <w:sz w:val="22"/>
        </w:rPr>
        <w:t>None</w:t>
      </w:r>
      <w:proofErr w:type="spellEnd"/>
      <w:r>
        <w:rPr>
          <w:rFonts w:ascii="Times New Roman" w:eastAsia="Times New Roman" w:hAnsi="Times New Roman" w:cs="Times New Roman"/>
          <w:sz w:val="22"/>
        </w:rPr>
        <w:t>, vencimiento=</w:t>
      </w:r>
      <w:proofErr w:type="spellStart"/>
      <w:r>
        <w:rPr>
          <w:rFonts w:ascii="Times New Roman" w:eastAsia="Times New Roman" w:hAnsi="Times New Roman" w:cs="Times New Roman"/>
          <w:sz w:val="22"/>
        </w:rPr>
        <w:t>None</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id_proveedor</w:t>
      </w:r>
      <w:proofErr w:type="spellEnd"/>
      <w:r>
        <w:rPr>
          <w:rFonts w:ascii="Times New Roman" w:eastAsia="Times New Roman" w:hAnsi="Times New Roman" w:cs="Times New Roman"/>
          <w:sz w:val="22"/>
        </w:rPr>
        <w:t>=</w:t>
      </w:r>
      <w:proofErr w:type="spellStart"/>
      <w:r>
        <w:rPr>
          <w:rFonts w:ascii="Times New Roman" w:eastAsia="Times New Roman" w:hAnsi="Times New Roman" w:cs="Times New Roman"/>
          <w:sz w:val="22"/>
        </w:rPr>
        <w:t>None</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self</w:t>
      </w:r>
      <w:proofErr w:type="spellEnd"/>
      <w:r>
        <w:rPr>
          <w:rFonts w:ascii="Times New Roman" w:eastAsia="Times New Roman" w:hAnsi="Times New Roman" w:cs="Times New Roman"/>
          <w:sz w:val="22"/>
        </w:rPr>
        <w:t>._id = id</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self</w:t>
      </w:r>
      <w:proofErr w:type="spellEnd"/>
      <w:r>
        <w:rPr>
          <w:rFonts w:ascii="Times New Roman" w:eastAsia="Times New Roman" w:hAnsi="Times New Roman" w:cs="Times New Roman"/>
          <w:sz w:val="22"/>
        </w:rPr>
        <w:t>._nombre = nombre</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self</w:t>
      </w:r>
      <w:proofErr w:type="spellEnd"/>
      <w:r>
        <w:rPr>
          <w:rFonts w:ascii="Times New Roman" w:eastAsia="Times New Roman" w:hAnsi="Times New Roman" w:cs="Times New Roman"/>
          <w:sz w:val="22"/>
        </w:rPr>
        <w:t>._tipo = tipo</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self</w:t>
      </w:r>
      <w:proofErr w:type="spellEnd"/>
      <w:r>
        <w:rPr>
          <w:rFonts w:ascii="Times New Roman" w:eastAsia="Times New Roman" w:hAnsi="Times New Roman" w:cs="Times New Roman"/>
          <w:sz w:val="22"/>
        </w:rPr>
        <w:t>._unidades = unidades</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self</w:t>
      </w:r>
      <w:proofErr w:type="spellEnd"/>
      <w:r>
        <w:rPr>
          <w:rFonts w:ascii="Times New Roman" w:eastAsia="Times New Roman" w:hAnsi="Times New Roman" w:cs="Times New Roman"/>
          <w:sz w:val="22"/>
        </w:rPr>
        <w:t>._precio = precio</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self</w:t>
      </w:r>
      <w:proofErr w:type="spellEnd"/>
      <w:r>
        <w:rPr>
          <w:rFonts w:ascii="Times New Roman" w:eastAsia="Times New Roman" w:hAnsi="Times New Roman" w:cs="Times New Roman"/>
          <w:sz w:val="22"/>
        </w:rPr>
        <w:t>._vencimiento = vencimiento</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self</w:t>
      </w:r>
      <w:proofErr w:type="spellEnd"/>
      <w:r>
        <w:rPr>
          <w:rFonts w:ascii="Times New Roman" w:eastAsia="Times New Roman" w:hAnsi="Times New Roman" w:cs="Times New Roman"/>
          <w:sz w:val="22"/>
        </w:rPr>
        <w:t>._</w:t>
      </w:r>
      <w:proofErr w:type="spellStart"/>
      <w:r>
        <w:rPr>
          <w:rFonts w:ascii="Times New Roman" w:eastAsia="Times New Roman" w:hAnsi="Times New Roman" w:cs="Times New Roman"/>
          <w:sz w:val="22"/>
        </w:rPr>
        <w:t>id_proveedor</w:t>
      </w:r>
      <w:proofErr w:type="spellEnd"/>
      <w:r>
        <w:rPr>
          <w:rFonts w:ascii="Times New Roman" w:eastAsia="Times New Roman" w:hAnsi="Times New Roman" w:cs="Times New Roman"/>
          <w:sz w:val="22"/>
        </w:rPr>
        <w:t xml:space="preserve"> = </w:t>
      </w:r>
      <w:proofErr w:type="spellStart"/>
      <w:r>
        <w:rPr>
          <w:rFonts w:ascii="Times New Roman" w:eastAsia="Times New Roman" w:hAnsi="Times New Roman" w:cs="Times New Roman"/>
          <w:sz w:val="22"/>
        </w:rPr>
        <w:t>id_proveedor</w:t>
      </w:r>
      <w:proofErr w:type="spellEnd"/>
      <w:r>
        <w:rPr>
          <w:rFonts w:ascii="Times New Roman" w:eastAsia="Times New Roman" w:hAnsi="Times New Roman" w:cs="Times New Roman"/>
          <w:sz w:val="22"/>
        </w:rPr>
        <w:br/>
      </w:r>
      <w:r>
        <w:rPr>
          <w:rFonts w:ascii="Times New Roman" w:eastAsia="Times New Roman" w:hAnsi="Times New Roman" w:cs="Times New Roman"/>
          <w:sz w:val="22"/>
        </w:rPr>
        <w:br/>
      </w:r>
      <w:proofErr w:type="spellStart"/>
      <w:r>
        <w:rPr>
          <w:rFonts w:ascii="Times New Roman" w:eastAsia="Times New Roman" w:hAnsi="Times New Roman" w:cs="Times New Roman"/>
          <w:sz w:val="22"/>
        </w:rPr>
        <w:t>def</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unidades_vendidas</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w:t>
      </w:r>
      <w:r>
        <w:rPr>
          <w:rFonts w:ascii="Times New Roman" w:eastAsia="Times New Roman" w:hAnsi="Times New Roman" w:cs="Times New Roman"/>
          <w:sz w:val="22"/>
        </w:rPr>
        <w:br/>
        <w:t xml:space="preserve">    Se solicita a la base de datos un listado que contenga la cantidad</w:t>
      </w:r>
      <w:r>
        <w:rPr>
          <w:rFonts w:ascii="Times New Roman" w:eastAsia="Times New Roman" w:hAnsi="Times New Roman" w:cs="Times New Roman"/>
          <w:sz w:val="22"/>
        </w:rPr>
        <w:br/>
        <w:t xml:space="preserve">    de unidades vendidas por producto.</w:t>
      </w:r>
      <w:r>
        <w:rPr>
          <w:rFonts w:ascii="Times New Roman" w:eastAsia="Times New Roman" w:hAnsi="Times New Roman" w:cs="Times New Roman"/>
          <w:sz w:val="22"/>
        </w:rPr>
        <w:br/>
        <w:t xml:space="preserve">    """</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query</w:t>
      </w:r>
      <w:proofErr w:type="spellEnd"/>
      <w:r>
        <w:rPr>
          <w:rFonts w:ascii="Times New Roman" w:eastAsia="Times New Roman" w:hAnsi="Times New Roman" w:cs="Times New Roman"/>
          <w:sz w:val="22"/>
        </w:rPr>
        <w:t xml:space="preserve"> = """</w:t>
      </w:r>
      <w:proofErr w:type="spellStart"/>
      <w:r>
        <w:rPr>
          <w:rFonts w:ascii="Times New Roman" w:eastAsia="Times New Roman" w:hAnsi="Times New Roman" w:cs="Times New Roman"/>
          <w:sz w:val="22"/>
        </w:rPr>
        <w:t>select</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p.nombre_producto</w:t>
      </w:r>
      <w:proofErr w:type="spellEnd"/>
      <w:r>
        <w:rPr>
          <w:rFonts w:ascii="Times New Roman" w:eastAsia="Times New Roman" w:hAnsi="Times New Roman" w:cs="Times New Roman"/>
          <w:sz w:val="22"/>
        </w:rPr>
        <w:t xml:space="preserve"> as Producto, </w:t>
      </w:r>
      <w:r>
        <w:rPr>
          <w:rFonts w:ascii="Times New Roman" w:eastAsia="Times New Roman" w:hAnsi="Times New Roman" w:cs="Times New Roman"/>
          <w:sz w:val="22"/>
        </w:rPr>
        <w:br/>
        <w:t xml:space="preserve">               sum(</w:t>
      </w:r>
      <w:proofErr w:type="spellStart"/>
      <w:r>
        <w:rPr>
          <w:rFonts w:ascii="Times New Roman" w:eastAsia="Times New Roman" w:hAnsi="Times New Roman" w:cs="Times New Roman"/>
          <w:sz w:val="22"/>
        </w:rPr>
        <w:t>d.cantidad</w:t>
      </w:r>
      <w:proofErr w:type="spellEnd"/>
      <w:r>
        <w:rPr>
          <w:rFonts w:ascii="Times New Roman" w:eastAsia="Times New Roman" w:hAnsi="Times New Roman" w:cs="Times New Roman"/>
          <w:sz w:val="22"/>
        </w:rPr>
        <w:t xml:space="preserve">) as 'Unidades </w:t>
      </w:r>
      <w:proofErr w:type="spellStart"/>
      <w:r>
        <w:rPr>
          <w:rFonts w:ascii="Times New Roman" w:eastAsia="Times New Roman" w:hAnsi="Times New Roman" w:cs="Times New Roman"/>
          <w:sz w:val="22"/>
        </w:rPr>
        <w:t>vendiadas</w:t>
      </w:r>
      <w:proofErr w:type="spellEnd"/>
      <w:r>
        <w:rPr>
          <w:rFonts w:ascii="Times New Roman" w:eastAsia="Times New Roman" w:hAnsi="Times New Roman" w:cs="Times New Roman"/>
          <w:sz w:val="22"/>
        </w:rPr>
        <w:t xml:space="preserve">' </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from</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detalle_venta</w:t>
      </w:r>
      <w:proofErr w:type="spellEnd"/>
      <w:r>
        <w:rPr>
          <w:rFonts w:ascii="Times New Roman" w:eastAsia="Times New Roman" w:hAnsi="Times New Roman" w:cs="Times New Roman"/>
          <w:sz w:val="22"/>
        </w:rPr>
        <w:t xml:space="preserve"> d</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inner</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join</w:t>
      </w:r>
      <w:proofErr w:type="spellEnd"/>
      <w:r>
        <w:rPr>
          <w:rFonts w:ascii="Times New Roman" w:eastAsia="Times New Roman" w:hAnsi="Times New Roman" w:cs="Times New Roman"/>
          <w:sz w:val="22"/>
        </w:rPr>
        <w:t xml:space="preserve"> producto p </w:t>
      </w:r>
      <w:proofErr w:type="spellStart"/>
      <w:r>
        <w:rPr>
          <w:rFonts w:ascii="Times New Roman" w:eastAsia="Times New Roman" w:hAnsi="Times New Roman" w:cs="Times New Roman"/>
          <w:sz w:val="22"/>
        </w:rPr>
        <w:t>on</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p.id_producto</w:t>
      </w:r>
      <w:proofErr w:type="spellEnd"/>
      <w:r>
        <w:rPr>
          <w:rFonts w:ascii="Times New Roman" w:eastAsia="Times New Roman" w:hAnsi="Times New Roman" w:cs="Times New Roman"/>
          <w:sz w:val="22"/>
        </w:rPr>
        <w:t xml:space="preserve"> = </w:t>
      </w:r>
      <w:proofErr w:type="spellStart"/>
      <w:r>
        <w:rPr>
          <w:rFonts w:ascii="Times New Roman" w:eastAsia="Times New Roman" w:hAnsi="Times New Roman" w:cs="Times New Roman"/>
          <w:sz w:val="22"/>
        </w:rPr>
        <w:t>d.id_producto</w:t>
      </w:r>
      <w:proofErr w:type="spellEnd"/>
      <w:r>
        <w:rPr>
          <w:rFonts w:ascii="Times New Roman" w:eastAsia="Times New Roman" w:hAnsi="Times New Roman" w:cs="Times New Roman"/>
          <w:sz w:val="22"/>
        </w:rPr>
        <w:t xml:space="preserve"> </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group</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by</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p.nombre_producto</w:t>
      </w:r>
      <w:proofErr w:type="spellEnd"/>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order</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by</w:t>
      </w:r>
      <w:proofErr w:type="spellEnd"/>
      <w:r>
        <w:rPr>
          <w:rFonts w:ascii="Times New Roman" w:eastAsia="Times New Roman" w:hAnsi="Times New Roman" w:cs="Times New Roman"/>
          <w:sz w:val="22"/>
        </w:rPr>
        <w:t xml:space="preserve"> sum(</w:t>
      </w:r>
      <w:proofErr w:type="spellStart"/>
      <w:r>
        <w:rPr>
          <w:rFonts w:ascii="Times New Roman" w:eastAsia="Times New Roman" w:hAnsi="Times New Roman" w:cs="Times New Roman"/>
          <w:sz w:val="22"/>
        </w:rPr>
        <w:t>d.cantidad</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desc</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return</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conexion</w:t>
      </w:r>
      <w:proofErr w:type="spellEnd"/>
      <w:r>
        <w:rPr>
          <w:rFonts w:ascii="Times New Roman" w:eastAsia="Times New Roman" w:hAnsi="Times New Roman" w:cs="Times New Roman"/>
          <w:sz w:val="22"/>
        </w:rPr>
        <w:t>(</w:t>
      </w:r>
      <w:proofErr w:type="spellStart"/>
      <w:r>
        <w:rPr>
          <w:rFonts w:ascii="Times New Roman" w:eastAsia="Times New Roman" w:hAnsi="Times New Roman" w:cs="Times New Roman"/>
          <w:sz w:val="22"/>
        </w:rPr>
        <w:t>query</w:t>
      </w:r>
      <w:proofErr w:type="spellEnd"/>
      <w:r>
        <w:rPr>
          <w:rFonts w:ascii="Times New Roman" w:eastAsia="Times New Roman" w:hAnsi="Times New Roman" w:cs="Times New Roman"/>
          <w:sz w:val="22"/>
        </w:rPr>
        <w:t>, datos=</w:t>
      </w:r>
      <w:proofErr w:type="spellStart"/>
      <w:r>
        <w:rPr>
          <w:rFonts w:ascii="Times New Roman" w:eastAsia="Times New Roman" w:hAnsi="Times New Roman" w:cs="Times New Roman"/>
          <w:sz w:val="22"/>
        </w:rPr>
        <w:t>None</w:t>
      </w:r>
      <w:proofErr w:type="spellEnd"/>
      <w:r>
        <w:rPr>
          <w:rFonts w:ascii="Times New Roman" w:eastAsia="Times New Roman" w:hAnsi="Times New Roman" w:cs="Times New Roman"/>
          <w:sz w:val="22"/>
        </w:rPr>
        <w:t>, tipo=1)</w:t>
      </w:r>
    </w:p>
    <w:p w14:paraId="78B703C4" w14:textId="77777777" w:rsidR="007D6DF0" w:rsidRDefault="00000000">
      <w:pPr>
        <w:keepNext/>
        <w:keepLines/>
        <w:spacing w:before="240" w:after="40" w:line="259" w:lineRule="auto"/>
        <w:ind w:left="142"/>
        <w:rPr>
          <w:rFonts w:ascii="Times New Roman" w:eastAsia="Times New Roman" w:hAnsi="Times New Roman" w:cs="Times New Roman"/>
          <w:sz w:val="22"/>
        </w:rPr>
      </w:pPr>
      <w:r>
        <w:rPr>
          <w:rFonts w:ascii="Times New Roman" w:eastAsia="Times New Roman" w:hAnsi="Times New Roman" w:cs="Times New Roman"/>
          <w:sz w:val="22"/>
        </w:rPr>
        <w:t>6.1.4 Formateador de Datos (Formateador.py)</w:t>
      </w:r>
    </w:p>
    <w:p w14:paraId="20186254" w14:textId="77777777" w:rsidR="007D6DF0" w:rsidRDefault="00000000">
      <w:pPr>
        <w:spacing w:line="240" w:lineRule="auto"/>
        <w:ind w:left="142"/>
        <w:rPr>
          <w:rFonts w:ascii="Times New Roman" w:eastAsia="Times New Roman" w:hAnsi="Times New Roman" w:cs="Times New Roman"/>
          <w:sz w:val="22"/>
        </w:rPr>
      </w:pPr>
      <w:proofErr w:type="spellStart"/>
      <w:r>
        <w:rPr>
          <w:rFonts w:ascii="Times New Roman" w:eastAsia="Times New Roman" w:hAnsi="Times New Roman" w:cs="Times New Roman"/>
          <w:sz w:val="22"/>
        </w:rPr>
        <w:t>def</w:t>
      </w:r>
      <w:proofErr w:type="spellEnd"/>
      <w:r>
        <w:rPr>
          <w:rFonts w:ascii="Times New Roman" w:eastAsia="Times New Roman" w:hAnsi="Times New Roman" w:cs="Times New Roman"/>
          <w:sz w:val="22"/>
        </w:rPr>
        <w:t xml:space="preserve"> formateador(resultados: </w:t>
      </w:r>
      <w:proofErr w:type="spellStart"/>
      <w:r>
        <w:rPr>
          <w:rFonts w:ascii="Times New Roman" w:eastAsia="Times New Roman" w:hAnsi="Times New Roman" w:cs="Times New Roman"/>
          <w:sz w:val="22"/>
        </w:rPr>
        <w:t>list</w:t>
      </w:r>
      <w:proofErr w:type="spellEnd"/>
      <w:r>
        <w:rPr>
          <w:rFonts w:ascii="Times New Roman" w:eastAsia="Times New Roman" w:hAnsi="Times New Roman" w:cs="Times New Roman"/>
          <w:sz w:val="22"/>
        </w:rPr>
        <w:t xml:space="preserve">, ancho = 20) -&gt; </w:t>
      </w:r>
      <w:proofErr w:type="spellStart"/>
      <w:r>
        <w:rPr>
          <w:rFonts w:ascii="Times New Roman" w:eastAsia="Times New Roman" w:hAnsi="Times New Roman" w:cs="Times New Roman"/>
          <w:sz w:val="22"/>
        </w:rPr>
        <w:t>None</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w:t>
      </w:r>
      <w:r>
        <w:rPr>
          <w:rFonts w:ascii="Times New Roman" w:eastAsia="Times New Roman" w:hAnsi="Times New Roman" w:cs="Times New Roman"/>
          <w:sz w:val="22"/>
        </w:rPr>
        <w:br/>
        <w:t xml:space="preserve">    Esta </w:t>
      </w:r>
      <w:proofErr w:type="spellStart"/>
      <w:r>
        <w:rPr>
          <w:rFonts w:ascii="Times New Roman" w:eastAsia="Times New Roman" w:hAnsi="Times New Roman" w:cs="Times New Roman"/>
          <w:sz w:val="22"/>
        </w:rPr>
        <w:t>funcion</w:t>
      </w:r>
      <w:proofErr w:type="spellEnd"/>
      <w:r>
        <w:rPr>
          <w:rFonts w:ascii="Times New Roman" w:eastAsia="Times New Roman" w:hAnsi="Times New Roman" w:cs="Times New Roman"/>
          <w:sz w:val="22"/>
        </w:rPr>
        <w:t xml:space="preserve"> se encarga de presentar en formato de tabla a </w:t>
      </w:r>
      <w:proofErr w:type="spellStart"/>
      <w:r>
        <w:rPr>
          <w:rFonts w:ascii="Times New Roman" w:eastAsia="Times New Roman" w:hAnsi="Times New Roman" w:cs="Times New Roman"/>
          <w:sz w:val="22"/>
        </w:rPr>
        <w:t>traves</w:t>
      </w:r>
      <w:proofErr w:type="spellEnd"/>
      <w:r>
        <w:rPr>
          <w:rFonts w:ascii="Times New Roman" w:eastAsia="Times New Roman" w:hAnsi="Times New Roman" w:cs="Times New Roman"/>
          <w:sz w:val="22"/>
        </w:rPr>
        <w:t xml:space="preserve"> </w:t>
      </w:r>
      <w:r>
        <w:rPr>
          <w:rFonts w:ascii="Times New Roman" w:eastAsia="Times New Roman" w:hAnsi="Times New Roman" w:cs="Times New Roman"/>
          <w:sz w:val="22"/>
        </w:rPr>
        <w:br/>
        <w:t xml:space="preserve">    de la consola los datos que contiene resultado.</w:t>
      </w:r>
      <w:r>
        <w:rPr>
          <w:rFonts w:ascii="Times New Roman" w:eastAsia="Times New Roman" w:hAnsi="Times New Roman" w:cs="Times New Roman"/>
          <w:sz w:val="22"/>
        </w:rPr>
        <w:br/>
        <w:t xml:space="preserve">    """</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if</w:t>
      </w:r>
      <w:proofErr w:type="spellEnd"/>
      <w:r>
        <w:rPr>
          <w:rFonts w:ascii="Times New Roman" w:eastAsia="Times New Roman" w:hAnsi="Times New Roman" w:cs="Times New Roman"/>
          <w:sz w:val="22"/>
        </w:rPr>
        <w:t xml:space="preserve"> </w:t>
      </w:r>
      <w:proofErr w:type="spellStart"/>
      <w:r>
        <w:rPr>
          <w:rFonts w:ascii="Times New Roman" w:eastAsia="Times New Roman" w:hAnsi="Times New Roman" w:cs="Times New Roman"/>
          <w:sz w:val="22"/>
        </w:rPr>
        <w:t>not</w:t>
      </w:r>
      <w:proofErr w:type="spellEnd"/>
      <w:r>
        <w:rPr>
          <w:rFonts w:ascii="Times New Roman" w:eastAsia="Times New Roman" w:hAnsi="Times New Roman" w:cs="Times New Roman"/>
          <w:sz w:val="22"/>
        </w:rPr>
        <w:t xml:space="preserve"> resultados:</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print</w:t>
      </w:r>
      <w:proofErr w:type="spellEnd"/>
      <w:r>
        <w:rPr>
          <w:rFonts w:ascii="Times New Roman" w:eastAsia="Times New Roman" w:hAnsi="Times New Roman" w:cs="Times New Roman"/>
          <w:sz w:val="22"/>
        </w:rPr>
        <w:t>('\n' * 50)</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print</w:t>
      </w:r>
      <w:proofErr w:type="spellEnd"/>
      <w:r>
        <w:rPr>
          <w:rFonts w:ascii="Times New Roman" w:eastAsia="Times New Roman" w:hAnsi="Times New Roman" w:cs="Times New Roman"/>
          <w:sz w:val="22"/>
        </w:rPr>
        <w:t xml:space="preserve">('La tabla esta </w:t>
      </w:r>
      <w:proofErr w:type="spellStart"/>
      <w:r>
        <w:rPr>
          <w:rFonts w:ascii="Times New Roman" w:eastAsia="Times New Roman" w:hAnsi="Times New Roman" w:cs="Times New Roman"/>
          <w:sz w:val="22"/>
        </w:rPr>
        <w:t>vacia</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r>
      <w:r>
        <w:rPr>
          <w:rFonts w:ascii="Times New Roman" w:eastAsia="Times New Roman" w:hAnsi="Times New Roman" w:cs="Times New Roman"/>
          <w:sz w:val="22"/>
        </w:rPr>
        <w:lastRenderedPageBreak/>
        <w:t xml:space="preserve">        </w:t>
      </w:r>
      <w:proofErr w:type="spellStart"/>
      <w:r>
        <w:rPr>
          <w:rFonts w:ascii="Times New Roman" w:eastAsia="Times New Roman" w:hAnsi="Times New Roman" w:cs="Times New Roman"/>
          <w:sz w:val="22"/>
        </w:rPr>
        <w:t>return</w:t>
      </w:r>
      <w:proofErr w:type="spellEnd"/>
      <w:r>
        <w:rPr>
          <w:rFonts w:ascii="Times New Roman" w:eastAsia="Times New Roman" w:hAnsi="Times New Roman" w:cs="Times New Roman"/>
          <w:sz w:val="22"/>
        </w:rPr>
        <w:br/>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print</w:t>
      </w:r>
      <w:proofErr w:type="spellEnd"/>
      <w:r>
        <w:rPr>
          <w:rFonts w:ascii="Times New Roman" w:eastAsia="Times New Roman" w:hAnsi="Times New Roman" w:cs="Times New Roman"/>
          <w:sz w:val="22"/>
        </w:rPr>
        <w:t>('\n' * 50)</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print</w:t>
      </w:r>
      <w:proofErr w:type="spellEnd"/>
      <w:r>
        <w:rPr>
          <w:rFonts w:ascii="Times New Roman" w:eastAsia="Times New Roman" w:hAnsi="Times New Roman" w:cs="Times New Roman"/>
          <w:sz w:val="22"/>
        </w:rPr>
        <w:t xml:space="preserve">('=' * </w:t>
      </w:r>
      <w:proofErr w:type="spellStart"/>
      <w:r>
        <w:rPr>
          <w:rFonts w:ascii="Times New Roman" w:eastAsia="Times New Roman" w:hAnsi="Times New Roman" w:cs="Times New Roman"/>
          <w:sz w:val="22"/>
        </w:rPr>
        <w:t>len</w:t>
      </w:r>
      <w:proofErr w:type="spellEnd"/>
      <w:r>
        <w:rPr>
          <w:rFonts w:ascii="Times New Roman" w:eastAsia="Times New Roman" w:hAnsi="Times New Roman" w:cs="Times New Roman"/>
          <w:sz w:val="22"/>
        </w:rPr>
        <w:t>(resultados[0]) * 31 + '=')</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linea</w:t>
      </w:r>
      <w:proofErr w:type="spellEnd"/>
      <w:r>
        <w:rPr>
          <w:rFonts w:ascii="Times New Roman" w:eastAsia="Times New Roman" w:hAnsi="Times New Roman" w:cs="Times New Roman"/>
          <w:sz w:val="22"/>
        </w:rPr>
        <w:t xml:space="preserve"> = '|'</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for</w:t>
      </w:r>
      <w:proofErr w:type="spellEnd"/>
      <w:r>
        <w:rPr>
          <w:rFonts w:ascii="Times New Roman" w:eastAsia="Times New Roman" w:hAnsi="Times New Roman" w:cs="Times New Roman"/>
          <w:sz w:val="22"/>
        </w:rPr>
        <w:t xml:space="preserve"> resultado in resultados[0].</w:t>
      </w:r>
      <w:proofErr w:type="spellStart"/>
      <w:r>
        <w:rPr>
          <w:rFonts w:ascii="Times New Roman" w:eastAsia="Times New Roman" w:hAnsi="Times New Roman" w:cs="Times New Roman"/>
          <w:sz w:val="22"/>
        </w:rPr>
        <w:t>keys</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linea</w:t>
      </w:r>
      <w:proofErr w:type="spellEnd"/>
      <w:r>
        <w:rPr>
          <w:rFonts w:ascii="Times New Roman" w:eastAsia="Times New Roman" w:hAnsi="Times New Roman" w:cs="Times New Roman"/>
          <w:sz w:val="22"/>
        </w:rPr>
        <w:t xml:space="preserve"> = </w:t>
      </w:r>
      <w:proofErr w:type="spellStart"/>
      <w:r>
        <w:rPr>
          <w:rFonts w:ascii="Times New Roman" w:eastAsia="Times New Roman" w:hAnsi="Times New Roman" w:cs="Times New Roman"/>
          <w:sz w:val="22"/>
        </w:rPr>
        <w:t>linea</w:t>
      </w:r>
      <w:proofErr w:type="spellEnd"/>
      <w:r>
        <w:rPr>
          <w:rFonts w:ascii="Times New Roman" w:eastAsia="Times New Roman" w:hAnsi="Times New Roman" w:cs="Times New Roman"/>
          <w:sz w:val="22"/>
        </w:rPr>
        <w:t xml:space="preserve"> + '{:^30}|'.</w:t>
      </w:r>
      <w:proofErr w:type="spellStart"/>
      <w:r>
        <w:rPr>
          <w:rFonts w:ascii="Times New Roman" w:eastAsia="Times New Roman" w:hAnsi="Times New Roman" w:cs="Times New Roman"/>
          <w:sz w:val="22"/>
        </w:rPr>
        <w:t>format</w:t>
      </w:r>
      <w:proofErr w:type="spellEnd"/>
      <w:r>
        <w:rPr>
          <w:rFonts w:ascii="Times New Roman" w:eastAsia="Times New Roman" w:hAnsi="Times New Roman" w:cs="Times New Roman"/>
          <w:sz w:val="22"/>
        </w:rPr>
        <w:t>(</w:t>
      </w:r>
      <w:proofErr w:type="spellStart"/>
      <w:r>
        <w:rPr>
          <w:rFonts w:ascii="Times New Roman" w:eastAsia="Times New Roman" w:hAnsi="Times New Roman" w:cs="Times New Roman"/>
          <w:sz w:val="22"/>
        </w:rPr>
        <w:t>str</w:t>
      </w:r>
      <w:proofErr w:type="spellEnd"/>
      <w:r>
        <w:rPr>
          <w:rFonts w:ascii="Times New Roman" w:eastAsia="Times New Roman" w:hAnsi="Times New Roman" w:cs="Times New Roman"/>
          <w:sz w:val="22"/>
        </w:rPr>
        <w:t>(resultado))</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print</w:t>
      </w:r>
      <w:proofErr w:type="spellEnd"/>
      <w:r>
        <w:rPr>
          <w:rFonts w:ascii="Times New Roman" w:eastAsia="Times New Roman" w:hAnsi="Times New Roman" w:cs="Times New Roman"/>
          <w:sz w:val="22"/>
        </w:rPr>
        <w:t>(</w:t>
      </w:r>
      <w:proofErr w:type="spellStart"/>
      <w:r>
        <w:rPr>
          <w:rFonts w:ascii="Times New Roman" w:eastAsia="Times New Roman" w:hAnsi="Times New Roman" w:cs="Times New Roman"/>
          <w:sz w:val="22"/>
        </w:rPr>
        <w:t>linea</w:t>
      </w:r>
      <w:proofErr w:type="spellEnd"/>
      <w:r>
        <w:rPr>
          <w:rFonts w:ascii="Times New Roman" w:eastAsia="Times New Roman" w:hAnsi="Times New Roman" w:cs="Times New Roman"/>
          <w:sz w:val="22"/>
        </w:rPr>
        <w:t>)</w:t>
      </w:r>
      <w:r>
        <w:rPr>
          <w:rFonts w:ascii="Times New Roman" w:eastAsia="Times New Roman" w:hAnsi="Times New Roman" w:cs="Times New Roman"/>
          <w:sz w:val="22"/>
        </w:rPr>
        <w:br/>
        <w:t xml:space="preserve">    </w:t>
      </w:r>
      <w:proofErr w:type="spellStart"/>
      <w:r>
        <w:rPr>
          <w:rFonts w:ascii="Times New Roman" w:eastAsia="Times New Roman" w:hAnsi="Times New Roman" w:cs="Times New Roman"/>
          <w:sz w:val="22"/>
        </w:rPr>
        <w:t>print</w:t>
      </w:r>
      <w:proofErr w:type="spellEnd"/>
      <w:r>
        <w:rPr>
          <w:rFonts w:ascii="Times New Roman" w:eastAsia="Times New Roman" w:hAnsi="Times New Roman" w:cs="Times New Roman"/>
          <w:sz w:val="22"/>
        </w:rPr>
        <w:t xml:space="preserve">('=' * </w:t>
      </w:r>
      <w:proofErr w:type="spellStart"/>
      <w:r>
        <w:rPr>
          <w:rFonts w:ascii="Times New Roman" w:eastAsia="Times New Roman" w:hAnsi="Times New Roman" w:cs="Times New Roman"/>
          <w:sz w:val="22"/>
        </w:rPr>
        <w:t>len</w:t>
      </w:r>
      <w:proofErr w:type="spellEnd"/>
      <w:r>
        <w:rPr>
          <w:rFonts w:ascii="Times New Roman" w:eastAsia="Times New Roman" w:hAnsi="Times New Roman" w:cs="Times New Roman"/>
          <w:sz w:val="22"/>
        </w:rPr>
        <w:t>(</w:t>
      </w:r>
      <w:proofErr w:type="spellStart"/>
      <w:r>
        <w:rPr>
          <w:rFonts w:ascii="Times New Roman" w:eastAsia="Times New Roman" w:hAnsi="Times New Roman" w:cs="Times New Roman"/>
          <w:sz w:val="22"/>
        </w:rPr>
        <w:t>linea</w:t>
      </w:r>
      <w:proofErr w:type="spellEnd"/>
      <w:r>
        <w:rPr>
          <w:rFonts w:ascii="Times New Roman" w:eastAsia="Times New Roman" w:hAnsi="Times New Roman" w:cs="Times New Roman"/>
          <w:sz w:val="22"/>
        </w:rPr>
        <w:t>))</w:t>
      </w:r>
    </w:p>
    <w:p w14:paraId="6280E830" w14:textId="77777777" w:rsidR="007D6DF0" w:rsidRDefault="00000000">
      <w:pPr>
        <w:keepNext/>
        <w:keepLines/>
        <w:spacing w:before="280" w:after="80" w:line="259" w:lineRule="auto"/>
        <w:ind w:left="142"/>
        <w:rPr>
          <w:rFonts w:ascii="Times New Roman" w:eastAsia="Times New Roman" w:hAnsi="Times New Roman" w:cs="Times New Roman"/>
          <w:sz w:val="22"/>
        </w:rPr>
      </w:pPr>
      <w:r>
        <w:rPr>
          <w:rFonts w:ascii="Times New Roman" w:eastAsia="Times New Roman" w:hAnsi="Times New Roman" w:cs="Times New Roman"/>
          <w:sz w:val="22"/>
        </w:rPr>
        <w:t>6.2 Funcionalidades Implementadas</w:t>
      </w:r>
    </w:p>
    <w:p w14:paraId="065851B5" w14:textId="77777777" w:rsidR="007D6DF0" w:rsidRDefault="00000000">
      <w:pPr>
        <w:spacing w:line="259" w:lineRule="auto"/>
        <w:ind w:left="142"/>
        <w:rPr>
          <w:rFonts w:ascii="Times New Roman" w:eastAsia="Times New Roman" w:hAnsi="Times New Roman" w:cs="Times New Roman"/>
          <w:sz w:val="22"/>
        </w:rPr>
      </w:pPr>
      <w:r>
        <w:rPr>
          <w:rFonts w:ascii="Times New Roman" w:eastAsia="Times New Roman" w:hAnsi="Times New Roman" w:cs="Times New Roman"/>
          <w:sz w:val="22"/>
        </w:rPr>
        <w:t>El sistema incluye las siguientes funcionalidades principales:</w:t>
      </w:r>
    </w:p>
    <w:p w14:paraId="05433F2F" w14:textId="77777777" w:rsidR="007D6DF0" w:rsidRDefault="00000000">
      <w:pPr>
        <w:numPr>
          <w:ilvl w:val="0"/>
          <w:numId w:val="16"/>
        </w:numPr>
        <w:tabs>
          <w:tab w:val="left" w:pos="720"/>
          <w:tab w:val="left" w:pos="1080"/>
        </w:tabs>
        <w:spacing w:line="240" w:lineRule="auto"/>
        <w:ind w:left="502" w:hanging="360"/>
        <w:rPr>
          <w:rFonts w:ascii="Times New Roman" w:eastAsia="Times New Roman" w:hAnsi="Times New Roman" w:cs="Times New Roman"/>
          <w:sz w:val="22"/>
        </w:rPr>
      </w:pPr>
      <w:r>
        <w:rPr>
          <w:rFonts w:ascii="Times New Roman" w:eastAsia="Times New Roman" w:hAnsi="Times New Roman" w:cs="Times New Roman"/>
          <w:b/>
          <w:sz w:val="22"/>
        </w:rPr>
        <w:t>Gestión de Productos:</w:t>
      </w:r>
    </w:p>
    <w:p w14:paraId="7FDBAAEA" w14:textId="77777777" w:rsidR="007D6DF0" w:rsidRDefault="00000000">
      <w:pPr>
        <w:numPr>
          <w:ilvl w:val="0"/>
          <w:numId w:val="16"/>
        </w:numPr>
        <w:tabs>
          <w:tab w:val="left" w:pos="1440"/>
          <w:tab w:val="left" w:pos="1560"/>
        </w:tabs>
        <w:spacing w:line="240" w:lineRule="auto"/>
        <w:ind w:left="927" w:hanging="360"/>
        <w:rPr>
          <w:rFonts w:ascii="Times New Roman" w:eastAsia="Times New Roman" w:hAnsi="Times New Roman" w:cs="Times New Roman"/>
          <w:sz w:val="22"/>
        </w:rPr>
      </w:pPr>
      <w:r>
        <w:rPr>
          <w:rFonts w:ascii="Times New Roman" w:eastAsia="Times New Roman" w:hAnsi="Times New Roman" w:cs="Times New Roman"/>
          <w:sz w:val="22"/>
        </w:rPr>
        <w:t>Mostrar productos</w:t>
      </w:r>
    </w:p>
    <w:p w14:paraId="2938BFBB" w14:textId="77777777" w:rsidR="007D6DF0" w:rsidRDefault="00000000">
      <w:pPr>
        <w:numPr>
          <w:ilvl w:val="0"/>
          <w:numId w:val="16"/>
        </w:numPr>
        <w:tabs>
          <w:tab w:val="left" w:pos="1440"/>
          <w:tab w:val="left" w:pos="1560"/>
        </w:tabs>
        <w:spacing w:line="240" w:lineRule="auto"/>
        <w:ind w:left="927" w:hanging="360"/>
        <w:rPr>
          <w:rFonts w:ascii="Times New Roman" w:eastAsia="Times New Roman" w:hAnsi="Times New Roman" w:cs="Times New Roman"/>
          <w:sz w:val="22"/>
        </w:rPr>
      </w:pPr>
      <w:r>
        <w:rPr>
          <w:rFonts w:ascii="Times New Roman" w:eastAsia="Times New Roman" w:hAnsi="Times New Roman" w:cs="Times New Roman"/>
          <w:sz w:val="22"/>
        </w:rPr>
        <w:t>Insertar nuevo producto</w:t>
      </w:r>
    </w:p>
    <w:p w14:paraId="012031FE" w14:textId="77777777" w:rsidR="007D6DF0" w:rsidRDefault="00000000">
      <w:pPr>
        <w:numPr>
          <w:ilvl w:val="0"/>
          <w:numId w:val="16"/>
        </w:numPr>
        <w:tabs>
          <w:tab w:val="left" w:pos="1440"/>
          <w:tab w:val="left" w:pos="1560"/>
        </w:tabs>
        <w:spacing w:line="240" w:lineRule="auto"/>
        <w:ind w:left="927" w:hanging="360"/>
        <w:rPr>
          <w:rFonts w:ascii="Times New Roman" w:eastAsia="Times New Roman" w:hAnsi="Times New Roman" w:cs="Times New Roman"/>
          <w:sz w:val="22"/>
        </w:rPr>
      </w:pPr>
      <w:r>
        <w:rPr>
          <w:rFonts w:ascii="Times New Roman" w:eastAsia="Times New Roman" w:hAnsi="Times New Roman" w:cs="Times New Roman"/>
          <w:sz w:val="22"/>
        </w:rPr>
        <w:t>Actualizar producto existente</w:t>
      </w:r>
    </w:p>
    <w:p w14:paraId="4B2A9492" w14:textId="77777777" w:rsidR="007D6DF0" w:rsidRDefault="00000000">
      <w:pPr>
        <w:numPr>
          <w:ilvl w:val="0"/>
          <w:numId w:val="16"/>
        </w:numPr>
        <w:tabs>
          <w:tab w:val="left" w:pos="1440"/>
          <w:tab w:val="left" w:pos="1560"/>
        </w:tabs>
        <w:spacing w:line="240" w:lineRule="auto"/>
        <w:ind w:left="927" w:hanging="360"/>
        <w:rPr>
          <w:rFonts w:ascii="Times New Roman" w:eastAsia="Times New Roman" w:hAnsi="Times New Roman" w:cs="Times New Roman"/>
          <w:sz w:val="22"/>
        </w:rPr>
      </w:pPr>
      <w:r>
        <w:rPr>
          <w:rFonts w:ascii="Times New Roman" w:eastAsia="Times New Roman" w:hAnsi="Times New Roman" w:cs="Times New Roman"/>
          <w:sz w:val="22"/>
        </w:rPr>
        <w:t>Eliminar producto</w:t>
      </w:r>
    </w:p>
    <w:p w14:paraId="3B9280D4" w14:textId="77777777" w:rsidR="007D6DF0" w:rsidRDefault="00000000">
      <w:pPr>
        <w:numPr>
          <w:ilvl w:val="0"/>
          <w:numId w:val="16"/>
        </w:numPr>
        <w:tabs>
          <w:tab w:val="left" w:pos="720"/>
        </w:tabs>
        <w:spacing w:line="240" w:lineRule="auto"/>
        <w:ind w:left="502" w:hanging="360"/>
        <w:rPr>
          <w:rFonts w:ascii="Times New Roman" w:eastAsia="Times New Roman" w:hAnsi="Times New Roman" w:cs="Times New Roman"/>
          <w:sz w:val="22"/>
        </w:rPr>
      </w:pPr>
      <w:r>
        <w:rPr>
          <w:rFonts w:ascii="Times New Roman" w:eastAsia="Times New Roman" w:hAnsi="Times New Roman" w:cs="Times New Roman"/>
          <w:b/>
          <w:sz w:val="22"/>
        </w:rPr>
        <w:t>Reportes de Ventas:</w:t>
      </w:r>
    </w:p>
    <w:p w14:paraId="7E651782" w14:textId="77777777" w:rsidR="007D6DF0" w:rsidRDefault="00000000">
      <w:pPr>
        <w:numPr>
          <w:ilvl w:val="0"/>
          <w:numId w:val="16"/>
        </w:numPr>
        <w:tabs>
          <w:tab w:val="left" w:pos="1440"/>
          <w:tab w:val="left" w:pos="1560"/>
        </w:tabs>
        <w:spacing w:line="240" w:lineRule="auto"/>
        <w:ind w:left="927" w:hanging="360"/>
        <w:rPr>
          <w:rFonts w:ascii="Times New Roman" w:eastAsia="Times New Roman" w:hAnsi="Times New Roman" w:cs="Times New Roman"/>
          <w:sz w:val="22"/>
        </w:rPr>
      </w:pPr>
      <w:r>
        <w:rPr>
          <w:rFonts w:ascii="Times New Roman" w:eastAsia="Times New Roman" w:hAnsi="Times New Roman" w:cs="Times New Roman"/>
          <w:sz w:val="22"/>
        </w:rPr>
        <w:t>Unidades vendidas por producto</w:t>
      </w:r>
    </w:p>
    <w:p w14:paraId="0743D5E8" w14:textId="77777777" w:rsidR="007D6DF0" w:rsidRDefault="00000000">
      <w:pPr>
        <w:numPr>
          <w:ilvl w:val="0"/>
          <w:numId w:val="16"/>
        </w:numPr>
        <w:tabs>
          <w:tab w:val="left" w:pos="1440"/>
          <w:tab w:val="left" w:pos="1560"/>
        </w:tabs>
        <w:spacing w:line="240" w:lineRule="auto"/>
        <w:ind w:left="927" w:hanging="360"/>
        <w:rPr>
          <w:rFonts w:ascii="Times New Roman" w:eastAsia="Times New Roman" w:hAnsi="Times New Roman" w:cs="Times New Roman"/>
          <w:sz w:val="22"/>
        </w:rPr>
      </w:pPr>
      <w:r>
        <w:rPr>
          <w:rFonts w:ascii="Times New Roman" w:eastAsia="Times New Roman" w:hAnsi="Times New Roman" w:cs="Times New Roman"/>
          <w:sz w:val="22"/>
        </w:rPr>
        <w:t>Productos vendidos por mes</w:t>
      </w:r>
    </w:p>
    <w:p w14:paraId="5071EC8A" w14:textId="77777777" w:rsidR="007D6DF0" w:rsidRDefault="00000000">
      <w:pPr>
        <w:numPr>
          <w:ilvl w:val="0"/>
          <w:numId w:val="16"/>
        </w:numPr>
        <w:tabs>
          <w:tab w:val="left" w:pos="1440"/>
          <w:tab w:val="left" w:pos="1560"/>
        </w:tabs>
        <w:spacing w:line="240" w:lineRule="auto"/>
        <w:ind w:left="927" w:hanging="360"/>
        <w:rPr>
          <w:rFonts w:ascii="Times New Roman" w:eastAsia="Times New Roman" w:hAnsi="Times New Roman" w:cs="Times New Roman"/>
          <w:sz w:val="22"/>
        </w:rPr>
      </w:pPr>
      <w:r>
        <w:rPr>
          <w:rFonts w:ascii="Times New Roman" w:eastAsia="Times New Roman" w:hAnsi="Times New Roman" w:cs="Times New Roman"/>
          <w:sz w:val="22"/>
        </w:rPr>
        <w:t>Ventas por empleado</w:t>
      </w:r>
    </w:p>
    <w:p w14:paraId="3D8C3A02" w14:textId="77777777" w:rsidR="007D6DF0" w:rsidRDefault="00000000">
      <w:pPr>
        <w:numPr>
          <w:ilvl w:val="0"/>
          <w:numId w:val="16"/>
        </w:numPr>
        <w:tabs>
          <w:tab w:val="left" w:pos="1440"/>
        </w:tabs>
        <w:spacing w:line="240" w:lineRule="auto"/>
        <w:ind w:left="927" w:hanging="360"/>
        <w:rPr>
          <w:rFonts w:ascii="Times New Roman" w:eastAsia="Times New Roman" w:hAnsi="Times New Roman" w:cs="Times New Roman"/>
          <w:sz w:val="22"/>
        </w:rPr>
      </w:pPr>
      <w:r>
        <w:rPr>
          <w:rFonts w:ascii="Times New Roman" w:eastAsia="Times New Roman" w:hAnsi="Times New Roman" w:cs="Times New Roman"/>
          <w:sz w:val="22"/>
        </w:rPr>
        <w:t>Ventas por mes</w:t>
      </w:r>
    </w:p>
    <w:p w14:paraId="479A2A54" w14:textId="77777777" w:rsidR="007D6DF0" w:rsidRDefault="00000000">
      <w:pPr>
        <w:numPr>
          <w:ilvl w:val="0"/>
          <w:numId w:val="16"/>
        </w:numPr>
        <w:tabs>
          <w:tab w:val="left" w:pos="720"/>
        </w:tabs>
        <w:spacing w:line="240" w:lineRule="auto"/>
        <w:ind w:left="502" w:hanging="360"/>
        <w:rPr>
          <w:rFonts w:ascii="Times New Roman" w:eastAsia="Times New Roman" w:hAnsi="Times New Roman" w:cs="Times New Roman"/>
          <w:sz w:val="22"/>
        </w:rPr>
      </w:pPr>
      <w:r>
        <w:rPr>
          <w:rFonts w:ascii="Times New Roman" w:eastAsia="Times New Roman" w:hAnsi="Times New Roman" w:cs="Times New Roman"/>
          <w:b/>
          <w:sz w:val="22"/>
        </w:rPr>
        <w:t>Características Técnicas:</w:t>
      </w:r>
    </w:p>
    <w:p w14:paraId="0056BCEC" w14:textId="77777777" w:rsidR="007D6DF0" w:rsidRDefault="00000000">
      <w:pPr>
        <w:numPr>
          <w:ilvl w:val="0"/>
          <w:numId w:val="16"/>
        </w:numPr>
        <w:tabs>
          <w:tab w:val="left" w:pos="1440"/>
        </w:tabs>
        <w:spacing w:line="240" w:lineRule="auto"/>
        <w:ind w:left="927" w:hanging="360"/>
        <w:rPr>
          <w:rFonts w:ascii="Times New Roman" w:eastAsia="Times New Roman" w:hAnsi="Times New Roman" w:cs="Times New Roman"/>
          <w:sz w:val="22"/>
        </w:rPr>
      </w:pPr>
      <w:r>
        <w:rPr>
          <w:rFonts w:ascii="Times New Roman" w:eastAsia="Times New Roman" w:hAnsi="Times New Roman" w:cs="Times New Roman"/>
          <w:sz w:val="22"/>
        </w:rPr>
        <w:t>Conexión segura a base de datos MySQL</w:t>
      </w:r>
    </w:p>
    <w:p w14:paraId="1A9A6C80" w14:textId="77777777" w:rsidR="007D6DF0" w:rsidRDefault="00000000">
      <w:pPr>
        <w:numPr>
          <w:ilvl w:val="0"/>
          <w:numId w:val="16"/>
        </w:numPr>
        <w:tabs>
          <w:tab w:val="left" w:pos="1440"/>
        </w:tabs>
        <w:spacing w:line="240" w:lineRule="auto"/>
        <w:ind w:left="927" w:hanging="360"/>
        <w:rPr>
          <w:rFonts w:ascii="Times New Roman" w:eastAsia="Times New Roman" w:hAnsi="Times New Roman" w:cs="Times New Roman"/>
          <w:sz w:val="22"/>
        </w:rPr>
      </w:pPr>
      <w:r>
        <w:rPr>
          <w:rFonts w:ascii="Times New Roman" w:eastAsia="Times New Roman" w:hAnsi="Times New Roman" w:cs="Times New Roman"/>
          <w:sz w:val="22"/>
        </w:rPr>
        <w:t>Manejo de errores y excepciones</w:t>
      </w:r>
    </w:p>
    <w:p w14:paraId="314117E9" w14:textId="77777777" w:rsidR="007D6DF0" w:rsidRDefault="00000000">
      <w:pPr>
        <w:numPr>
          <w:ilvl w:val="0"/>
          <w:numId w:val="16"/>
        </w:numPr>
        <w:tabs>
          <w:tab w:val="left" w:pos="1440"/>
        </w:tabs>
        <w:spacing w:line="240" w:lineRule="auto"/>
        <w:ind w:left="927" w:hanging="360"/>
        <w:rPr>
          <w:rFonts w:ascii="Times New Roman" w:eastAsia="Times New Roman" w:hAnsi="Times New Roman" w:cs="Times New Roman"/>
          <w:sz w:val="22"/>
        </w:rPr>
      </w:pPr>
      <w:r>
        <w:rPr>
          <w:rFonts w:ascii="Times New Roman" w:eastAsia="Times New Roman" w:hAnsi="Times New Roman" w:cs="Times New Roman"/>
          <w:sz w:val="22"/>
        </w:rPr>
        <w:t xml:space="preserve">Sistema de </w:t>
      </w:r>
      <w:proofErr w:type="spellStart"/>
      <w:r>
        <w:rPr>
          <w:rFonts w:ascii="Times New Roman" w:eastAsia="Times New Roman" w:hAnsi="Times New Roman" w:cs="Times New Roman"/>
          <w:sz w:val="22"/>
        </w:rPr>
        <w:t>logging</w:t>
      </w:r>
      <w:proofErr w:type="spellEnd"/>
      <w:r>
        <w:rPr>
          <w:rFonts w:ascii="Times New Roman" w:eastAsia="Times New Roman" w:hAnsi="Times New Roman" w:cs="Times New Roman"/>
          <w:sz w:val="22"/>
        </w:rPr>
        <w:t xml:space="preserve"> para seguimiento de operaciones</w:t>
      </w:r>
    </w:p>
    <w:p w14:paraId="293F0A56" w14:textId="77777777" w:rsidR="007D6DF0" w:rsidRDefault="00000000">
      <w:pPr>
        <w:numPr>
          <w:ilvl w:val="0"/>
          <w:numId w:val="16"/>
        </w:numPr>
        <w:tabs>
          <w:tab w:val="left" w:pos="1440"/>
        </w:tabs>
        <w:spacing w:line="240" w:lineRule="auto"/>
        <w:ind w:left="927" w:hanging="360"/>
        <w:rPr>
          <w:rFonts w:ascii="Times New Roman" w:eastAsia="Times New Roman" w:hAnsi="Times New Roman" w:cs="Times New Roman"/>
          <w:sz w:val="22"/>
        </w:rPr>
      </w:pPr>
      <w:r>
        <w:rPr>
          <w:rFonts w:ascii="Times New Roman" w:eastAsia="Times New Roman" w:hAnsi="Times New Roman" w:cs="Times New Roman"/>
          <w:sz w:val="22"/>
        </w:rPr>
        <w:t>Formateador de datos para presentación en consola</w:t>
      </w:r>
    </w:p>
    <w:p w14:paraId="727C563D" w14:textId="77777777" w:rsidR="007D6DF0" w:rsidRDefault="00000000">
      <w:pPr>
        <w:numPr>
          <w:ilvl w:val="0"/>
          <w:numId w:val="16"/>
        </w:numPr>
        <w:tabs>
          <w:tab w:val="left" w:pos="1440"/>
        </w:tabs>
        <w:spacing w:line="240" w:lineRule="auto"/>
        <w:ind w:left="927" w:hanging="360"/>
        <w:rPr>
          <w:rFonts w:ascii="Times New Roman" w:eastAsia="Times New Roman" w:hAnsi="Times New Roman" w:cs="Times New Roman"/>
          <w:sz w:val="22"/>
        </w:rPr>
      </w:pPr>
      <w:r>
        <w:rPr>
          <w:rFonts w:ascii="Times New Roman" w:eastAsia="Times New Roman" w:hAnsi="Times New Roman" w:cs="Times New Roman"/>
          <w:sz w:val="22"/>
        </w:rPr>
        <w:t>Algoritmos de búsqueda y ordenamiento optimizados</w:t>
      </w:r>
    </w:p>
    <w:p w14:paraId="27054990" w14:textId="77777777" w:rsidR="007D6DF0" w:rsidRDefault="007D6DF0">
      <w:pPr>
        <w:spacing w:line="259" w:lineRule="auto"/>
        <w:rPr>
          <w:rFonts w:ascii="Calibri" w:eastAsia="Calibri" w:hAnsi="Calibri" w:cs="Calibri"/>
          <w:sz w:val="22"/>
        </w:rPr>
      </w:pPr>
    </w:p>
    <w:p w14:paraId="350C8C7E" w14:textId="77777777" w:rsidR="006D0B0D" w:rsidRDefault="006D0B0D">
      <w:pPr>
        <w:spacing w:line="259" w:lineRule="auto"/>
        <w:rPr>
          <w:rFonts w:ascii="Times New Roman" w:eastAsia="Calibri" w:hAnsi="Times New Roman" w:cs="Times New Roman"/>
          <w:b/>
          <w:bCs/>
        </w:rPr>
      </w:pPr>
    </w:p>
    <w:p w14:paraId="48BE91EA" w14:textId="77777777" w:rsidR="00172266" w:rsidRDefault="00172266">
      <w:pPr>
        <w:spacing w:line="259" w:lineRule="auto"/>
        <w:rPr>
          <w:rFonts w:ascii="Times New Roman" w:eastAsia="Calibri" w:hAnsi="Times New Roman" w:cs="Times New Roman"/>
          <w:b/>
          <w:bCs/>
        </w:rPr>
      </w:pPr>
    </w:p>
    <w:p w14:paraId="1523BB56" w14:textId="77777777" w:rsidR="00172266" w:rsidRDefault="00172266">
      <w:pPr>
        <w:spacing w:line="259" w:lineRule="auto"/>
        <w:rPr>
          <w:rFonts w:ascii="Times New Roman" w:eastAsia="Calibri" w:hAnsi="Times New Roman" w:cs="Times New Roman"/>
          <w:b/>
          <w:bCs/>
        </w:rPr>
      </w:pPr>
    </w:p>
    <w:p w14:paraId="6D4620B2" w14:textId="77777777" w:rsidR="00172266" w:rsidRDefault="00172266">
      <w:pPr>
        <w:spacing w:line="259" w:lineRule="auto"/>
        <w:rPr>
          <w:rFonts w:ascii="Times New Roman" w:eastAsia="Calibri" w:hAnsi="Times New Roman" w:cs="Times New Roman"/>
          <w:b/>
          <w:bCs/>
        </w:rPr>
      </w:pPr>
    </w:p>
    <w:p w14:paraId="22232C9B" w14:textId="77777777" w:rsidR="00172266" w:rsidRDefault="00172266">
      <w:pPr>
        <w:spacing w:line="259" w:lineRule="auto"/>
        <w:rPr>
          <w:rFonts w:ascii="Times New Roman" w:eastAsia="Calibri" w:hAnsi="Times New Roman" w:cs="Times New Roman"/>
          <w:b/>
          <w:bCs/>
        </w:rPr>
      </w:pPr>
    </w:p>
    <w:p w14:paraId="09D50ACD" w14:textId="77777777" w:rsidR="00172266" w:rsidRDefault="00172266">
      <w:pPr>
        <w:spacing w:line="259" w:lineRule="auto"/>
        <w:rPr>
          <w:rFonts w:ascii="Times New Roman" w:eastAsia="Calibri" w:hAnsi="Times New Roman" w:cs="Times New Roman"/>
          <w:b/>
          <w:bCs/>
        </w:rPr>
      </w:pPr>
    </w:p>
    <w:p w14:paraId="166CD3D3" w14:textId="77777777" w:rsidR="00172266" w:rsidRPr="00E5503E" w:rsidRDefault="00172266">
      <w:pPr>
        <w:spacing w:line="259" w:lineRule="auto"/>
        <w:rPr>
          <w:rFonts w:ascii="Times New Roman" w:eastAsia="Calibri" w:hAnsi="Times New Roman" w:cs="Times New Roman"/>
          <w:b/>
          <w:bCs/>
        </w:rPr>
      </w:pPr>
    </w:p>
    <w:p w14:paraId="791C1C4C" w14:textId="61D03B7E" w:rsidR="007D6DF0" w:rsidRPr="00E5503E" w:rsidRDefault="00000000" w:rsidP="00E5503E">
      <w:pPr>
        <w:pStyle w:val="Ttulo1"/>
        <w:numPr>
          <w:ilvl w:val="0"/>
          <w:numId w:val="24"/>
        </w:numPr>
        <w:rPr>
          <w:rFonts w:ascii="Times New Roman" w:eastAsia="Times New Roman" w:hAnsi="Times New Roman" w:cs="Times New Roman"/>
          <w:b/>
          <w:bCs/>
          <w:sz w:val="24"/>
          <w:szCs w:val="24"/>
        </w:rPr>
      </w:pPr>
      <w:bookmarkStart w:id="8" w:name="_Toc181309790"/>
      <w:r w:rsidRPr="00E5503E">
        <w:rPr>
          <w:rFonts w:ascii="Times New Roman" w:eastAsia="Times New Roman" w:hAnsi="Times New Roman" w:cs="Times New Roman"/>
          <w:b/>
          <w:bCs/>
          <w:sz w:val="24"/>
          <w:szCs w:val="24"/>
        </w:rPr>
        <w:lastRenderedPageBreak/>
        <w:t>Conclusiones</w:t>
      </w:r>
      <w:bookmarkEnd w:id="8"/>
    </w:p>
    <w:p w14:paraId="0E03B198" w14:textId="77777777" w:rsidR="00E5503E" w:rsidRDefault="00E5503E" w:rsidP="0009431E">
      <w:pPr>
        <w:tabs>
          <w:tab w:val="left" w:pos="899"/>
          <w:tab w:val="left" w:pos="900"/>
        </w:tabs>
        <w:spacing w:line="480" w:lineRule="auto"/>
        <w:jc w:val="both"/>
        <w:rPr>
          <w:rFonts w:ascii="Calibri" w:eastAsia="Calibri" w:hAnsi="Calibri" w:cs="Calibri"/>
          <w:sz w:val="22"/>
        </w:rPr>
      </w:pPr>
    </w:p>
    <w:p w14:paraId="3CC6FC23" w14:textId="36199206" w:rsidR="0009431E" w:rsidRPr="0009431E" w:rsidRDefault="0009431E" w:rsidP="0009431E">
      <w:pPr>
        <w:tabs>
          <w:tab w:val="left" w:pos="899"/>
          <w:tab w:val="left" w:pos="900"/>
        </w:tabs>
        <w:spacing w:line="480" w:lineRule="auto"/>
        <w:jc w:val="both"/>
        <w:rPr>
          <w:rFonts w:ascii="Times New Roman" w:eastAsia="Times New Roman" w:hAnsi="Times New Roman" w:cs="Times New Roman"/>
        </w:rPr>
      </w:pPr>
      <w:r>
        <w:rPr>
          <w:rFonts w:ascii="Calibri" w:eastAsia="Calibri" w:hAnsi="Calibri" w:cs="Calibri"/>
          <w:sz w:val="22"/>
        </w:rPr>
        <w:tab/>
      </w:r>
      <w:r w:rsidRPr="0009431E">
        <w:rPr>
          <w:rFonts w:ascii="Times New Roman" w:eastAsia="Times New Roman" w:hAnsi="Times New Roman" w:cs="Times New Roman"/>
        </w:rPr>
        <w:t xml:space="preserve">El desarrollo del Sistema de Gestión de Kiosco ha representado un desafío significativo que nos ha permitido aplicar de manera práctica los conocimientos adquiridos durante la cursada del Módulo de Innovación en Gestión de Datos. </w:t>
      </w:r>
      <w:r>
        <w:rPr>
          <w:rFonts w:ascii="Times New Roman" w:eastAsia="Times New Roman" w:hAnsi="Times New Roman" w:cs="Times New Roman"/>
        </w:rPr>
        <w:t xml:space="preserve"> Se desplego en cada una de las tareas asignadas </w:t>
      </w:r>
      <w:r w:rsidRPr="0009431E">
        <w:rPr>
          <w:rFonts w:ascii="Times New Roman" w:eastAsia="Times New Roman" w:hAnsi="Times New Roman" w:cs="Times New Roman"/>
        </w:rPr>
        <w:t xml:space="preserve">la oportunidad de desarrollar nuestras habilidades técnicas </w:t>
      </w:r>
      <w:r>
        <w:rPr>
          <w:rFonts w:ascii="Times New Roman" w:eastAsia="Times New Roman" w:hAnsi="Times New Roman" w:cs="Times New Roman"/>
        </w:rPr>
        <w:t>y</w:t>
      </w:r>
      <w:r w:rsidRPr="0009431E">
        <w:rPr>
          <w:rFonts w:ascii="Times New Roman" w:eastAsia="Times New Roman" w:hAnsi="Times New Roman" w:cs="Times New Roman"/>
        </w:rPr>
        <w:t xml:space="preserve"> prueba nuestras habilidades blandas, </w:t>
      </w:r>
      <w:r>
        <w:rPr>
          <w:rFonts w:ascii="Times New Roman" w:eastAsia="Times New Roman" w:hAnsi="Times New Roman" w:cs="Times New Roman"/>
        </w:rPr>
        <w:t>tales como</w:t>
      </w:r>
      <w:r w:rsidRPr="0009431E">
        <w:rPr>
          <w:rFonts w:ascii="Times New Roman" w:eastAsia="Times New Roman" w:hAnsi="Times New Roman" w:cs="Times New Roman"/>
        </w:rPr>
        <w:t xml:space="preserve"> el trabajo en equipo y la comunicación efectiva. </w:t>
      </w:r>
    </w:p>
    <w:p w14:paraId="54A875DB" w14:textId="65940FBD" w:rsidR="0009431E" w:rsidRPr="0009431E" w:rsidRDefault="0009431E" w:rsidP="0009431E">
      <w:pPr>
        <w:tabs>
          <w:tab w:val="left" w:pos="899"/>
          <w:tab w:val="left" w:pos="900"/>
        </w:tabs>
        <w:spacing w:line="480" w:lineRule="auto"/>
        <w:jc w:val="both"/>
        <w:rPr>
          <w:rFonts w:ascii="Times New Roman" w:eastAsia="Times New Roman" w:hAnsi="Times New Roman" w:cs="Times New Roman"/>
        </w:rPr>
      </w:pPr>
      <w:r>
        <w:rPr>
          <w:rFonts w:ascii="Times New Roman" w:eastAsia="Times New Roman" w:hAnsi="Times New Roman" w:cs="Times New Roman"/>
        </w:rPr>
        <w:tab/>
        <w:t>En los a</w:t>
      </w:r>
      <w:r w:rsidRPr="0009431E">
        <w:rPr>
          <w:rFonts w:ascii="Times New Roman" w:eastAsia="Times New Roman" w:hAnsi="Times New Roman" w:cs="Times New Roman"/>
        </w:rPr>
        <w:t>spectos Técnicos</w:t>
      </w:r>
      <w:r>
        <w:rPr>
          <w:rFonts w:ascii="Times New Roman" w:eastAsia="Times New Roman" w:hAnsi="Times New Roman" w:cs="Times New Roman"/>
        </w:rPr>
        <w:t>, l</w:t>
      </w:r>
      <w:r w:rsidRPr="0009431E">
        <w:rPr>
          <w:rFonts w:ascii="Times New Roman" w:eastAsia="Times New Roman" w:hAnsi="Times New Roman" w:cs="Times New Roman"/>
        </w:rPr>
        <w:t>ogramos implementar exitosamente una aplicación funcional utilizando Python y MySQL, integrando diversos módulos que trabajan en conjunto para gestionar las operaciones del kiosco.</w:t>
      </w:r>
      <w:r>
        <w:rPr>
          <w:rFonts w:ascii="Times New Roman" w:eastAsia="Times New Roman" w:hAnsi="Times New Roman" w:cs="Times New Roman"/>
        </w:rPr>
        <w:t xml:space="preserve"> </w:t>
      </w:r>
      <w:r w:rsidRPr="0009431E">
        <w:rPr>
          <w:rFonts w:ascii="Times New Roman" w:eastAsia="Times New Roman" w:hAnsi="Times New Roman" w:cs="Times New Roman"/>
        </w:rPr>
        <w:t>La estructura modular del código y el diseño de la base de datos relacional demuestran la aplicación práctica de los conceptos de programación orientada a objetos y diseño de bases de datos.</w:t>
      </w:r>
    </w:p>
    <w:p w14:paraId="32C88BF5" w14:textId="20F802E7" w:rsidR="0009431E" w:rsidRPr="0009431E" w:rsidRDefault="0009431E" w:rsidP="0009431E">
      <w:pPr>
        <w:tabs>
          <w:tab w:val="left" w:pos="899"/>
          <w:tab w:val="left" w:pos="900"/>
        </w:tabs>
        <w:spacing w:line="480" w:lineRule="auto"/>
        <w:jc w:val="both"/>
        <w:rPr>
          <w:rFonts w:ascii="Times New Roman" w:eastAsia="Times New Roman" w:hAnsi="Times New Roman" w:cs="Times New Roman"/>
        </w:rPr>
      </w:pPr>
      <w:r>
        <w:rPr>
          <w:rFonts w:ascii="Times New Roman" w:eastAsia="Times New Roman" w:hAnsi="Times New Roman" w:cs="Times New Roman"/>
        </w:rPr>
        <w:tab/>
        <w:t>Entre los objetivos a</w:t>
      </w:r>
      <w:r w:rsidRPr="0009431E">
        <w:rPr>
          <w:rFonts w:ascii="Times New Roman" w:eastAsia="Times New Roman" w:hAnsi="Times New Roman" w:cs="Times New Roman"/>
        </w:rPr>
        <w:t>lcanzado</w:t>
      </w:r>
      <w:r>
        <w:rPr>
          <w:rFonts w:ascii="Times New Roman" w:eastAsia="Times New Roman" w:hAnsi="Times New Roman" w:cs="Times New Roman"/>
        </w:rPr>
        <w:t>s, s</w:t>
      </w:r>
      <w:r w:rsidRPr="0009431E">
        <w:rPr>
          <w:rFonts w:ascii="Times New Roman" w:eastAsia="Times New Roman" w:hAnsi="Times New Roman" w:cs="Times New Roman"/>
        </w:rPr>
        <w:t>e desarrolló un sistema integral que permite la gestión eficiente de inventario, proveedores, ventas y empleados.</w:t>
      </w:r>
      <w:r>
        <w:rPr>
          <w:rFonts w:ascii="Times New Roman" w:eastAsia="Times New Roman" w:hAnsi="Times New Roman" w:cs="Times New Roman"/>
        </w:rPr>
        <w:t xml:space="preserve"> Además l</w:t>
      </w:r>
      <w:r w:rsidRPr="0009431E">
        <w:rPr>
          <w:rFonts w:ascii="Times New Roman" w:eastAsia="Times New Roman" w:hAnsi="Times New Roman" w:cs="Times New Roman"/>
        </w:rPr>
        <w:t>a implementación de reportes estadísticos facilita la toma de decisiones basada en datos.</w:t>
      </w:r>
      <w:r>
        <w:rPr>
          <w:rFonts w:ascii="Times New Roman" w:eastAsia="Times New Roman" w:hAnsi="Times New Roman" w:cs="Times New Roman"/>
        </w:rPr>
        <w:t xml:space="preserve"> </w:t>
      </w:r>
      <w:r w:rsidRPr="0009431E">
        <w:rPr>
          <w:rFonts w:ascii="Times New Roman" w:eastAsia="Times New Roman" w:hAnsi="Times New Roman" w:cs="Times New Roman"/>
        </w:rPr>
        <w:t>La interfaz de consola, aunque simple, cumple con los requerimientos funcionales planteados inicialmente.</w:t>
      </w:r>
    </w:p>
    <w:p w14:paraId="4FA19772" w14:textId="100B6A41" w:rsidR="0009431E" w:rsidRPr="0009431E" w:rsidRDefault="0009431E" w:rsidP="0009431E">
      <w:pPr>
        <w:tabs>
          <w:tab w:val="left" w:pos="899"/>
          <w:tab w:val="left" w:pos="900"/>
        </w:tabs>
        <w:spacing w:line="480" w:lineRule="auto"/>
        <w:jc w:val="both"/>
        <w:rPr>
          <w:rFonts w:ascii="Times New Roman" w:eastAsia="Times New Roman" w:hAnsi="Times New Roman" w:cs="Times New Roman"/>
        </w:rPr>
      </w:pPr>
      <w:r>
        <w:rPr>
          <w:rFonts w:ascii="Times New Roman" w:eastAsia="Times New Roman" w:hAnsi="Times New Roman" w:cs="Times New Roman"/>
        </w:rPr>
        <w:tab/>
        <w:t>Como aspecto de mejora e</w:t>
      </w:r>
      <w:r w:rsidRPr="0009431E">
        <w:rPr>
          <w:rFonts w:ascii="Times New Roman" w:eastAsia="Times New Roman" w:hAnsi="Times New Roman" w:cs="Times New Roman"/>
        </w:rPr>
        <w:t>l sistema podría beneficiarse de una interfaz gráfica más amigable para el usuario</w:t>
      </w:r>
      <w:r>
        <w:rPr>
          <w:rFonts w:ascii="Times New Roman" w:eastAsia="Times New Roman" w:hAnsi="Times New Roman" w:cs="Times New Roman"/>
        </w:rPr>
        <w:t>, s</w:t>
      </w:r>
      <w:r w:rsidRPr="0009431E">
        <w:rPr>
          <w:rFonts w:ascii="Times New Roman" w:eastAsia="Times New Roman" w:hAnsi="Times New Roman" w:cs="Times New Roman"/>
        </w:rPr>
        <w:t>e podrían implementar funcionalidades adicional</w:t>
      </w:r>
      <w:r>
        <w:rPr>
          <w:rFonts w:ascii="Times New Roman" w:eastAsia="Times New Roman" w:hAnsi="Times New Roman" w:cs="Times New Roman"/>
        </w:rPr>
        <w:t>es tales como los s</w:t>
      </w:r>
      <w:r w:rsidRPr="0009431E">
        <w:rPr>
          <w:rFonts w:ascii="Times New Roman" w:eastAsia="Times New Roman" w:hAnsi="Times New Roman" w:cs="Times New Roman"/>
        </w:rPr>
        <w:t xml:space="preserve">istema de alertas para productos próximos a </w:t>
      </w:r>
      <w:proofErr w:type="gramStart"/>
      <w:r w:rsidRPr="0009431E">
        <w:rPr>
          <w:rFonts w:ascii="Times New Roman" w:eastAsia="Times New Roman" w:hAnsi="Times New Roman" w:cs="Times New Roman"/>
        </w:rPr>
        <w:t>vencer</w:t>
      </w:r>
      <w:r>
        <w:rPr>
          <w:rFonts w:ascii="Times New Roman" w:eastAsia="Times New Roman" w:hAnsi="Times New Roman" w:cs="Times New Roman"/>
        </w:rPr>
        <w:t>,  incorporar</w:t>
      </w:r>
      <w:proofErr w:type="gramEnd"/>
      <w:r>
        <w:rPr>
          <w:rFonts w:ascii="Times New Roman" w:eastAsia="Times New Roman" w:hAnsi="Times New Roman" w:cs="Times New Roman"/>
        </w:rPr>
        <w:t xml:space="preserve"> m</w:t>
      </w:r>
      <w:r w:rsidRPr="0009431E">
        <w:rPr>
          <w:rFonts w:ascii="Times New Roman" w:eastAsia="Times New Roman" w:hAnsi="Times New Roman" w:cs="Times New Roman"/>
        </w:rPr>
        <w:t>ódulo de análisis predictivo de ventas</w:t>
      </w:r>
      <w:r>
        <w:rPr>
          <w:rFonts w:ascii="Times New Roman" w:eastAsia="Times New Roman" w:hAnsi="Times New Roman" w:cs="Times New Roman"/>
        </w:rPr>
        <w:t xml:space="preserve"> e i</w:t>
      </w:r>
      <w:r w:rsidRPr="0009431E">
        <w:rPr>
          <w:rFonts w:ascii="Times New Roman" w:eastAsia="Times New Roman" w:hAnsi="Times New Roman" w:cs="Times New Roman"/>
        </w:rPr>
        <w:t>ntegración con sistemas de pago electrónico</w:t>
      </w:r>
    </w:p>
    <w:p w14:paraId="1217616B" w14:textId="36268840" w:rsidR="0009431E" w:rsidRDefault="0009431E" w:rsidP="0009431E">
      <w:pPr>
        <w:tabs>
          <w:tab w:val="left" w:pos="899"/>
          <w:tab w:val="left" w:pos="900"/>
        </w:tabs>
        <w:spacing w:line="480" w:lineRule="auto"/>
        <w:jc w:val="both"/>
        <w:rPr>
          <w:rFonts w:ascii="Times New Roman" w:eastAsia="Times New Roman" w:hAnsi="Times New Roman" w:cs="Times New Roman"/>
        </w:rPr>
      </w:pPr>
      <w:r>
        <w:rPr>
          <w:rFonts w:ascii="Times New Roman" w:eastAsia="Times New Roman" w:hAnsi="Times New Roman" w:cs="Times New Roman"/>
        </w:rPr>
        <w:tab/>
        <w:t>Respecto a los a</w:t>
      </w:r>
      <w:r w:rsidRPr="0009431E">
        <w:rPr>
          <w:rFonts w:ascii="Times New Roman" w:eastAsia="Times New Roman" w:hAnsi="Times New Roman" w:cs="Times New Roman"/>
        </w:rPr>
        <w:t xml:space="preserve">prendizajes del </w:t>
      </w:r>
      <w:r>
        <w:rPr>
          <w:rFonts w:ascii="Times New Roman" w:eastAsia="Times New Roman" w:hAnsi="Times New Roman" w:cs="Times New Roman"/>
        </w:rPr>
        <w:t>equipo, e</w:t>
      </w:r>
      <w:r w:rsidRPr="0009431E">
        <w:rPr>
          <w:rFonts w:ascii="Times New Roman" w:eastAsia="Times New Roman" w:hAnsi="Times New Roman" w:cs="Times New Roman"/>
        </w:rPr>
        <w:t xml:space="preserve">l proyecto no solo nos permitió afianzar nuestras habilidades técnicas en programación y bases de datos, sino que </w:t>
      </w:r>
      <w:r w:rsidRPr="0009431E">
        <w:rPr>
          <w:rFonts w:ascii="Times New Roman" w:eastAsia="Times New Roman" w:hAnsi="Times New Roman" w:cs="Times New Roman"/>
        </w:rPr>
        <w:lastRenderedPageBreak/>
        <w:t>también fortaleció nuestras competencias en</w:t>
      </w:r>
      <w:r>
        <w:rPr>
          <w:rFonts w:ascii="Times New Roman" w:eastAsia="Times New Roman" w:hAnsi="Times New Roman" w:cs="Times New Roman"/>
        </w:rPr>
        <w:t xml:space="preserve"> el t</w:t>
      </w:r>
      <w:r w:rsidRPr="0009431E">
        <w:rPr>
          <w:rFonts w:ascii="Times New Roman" w:eastAsia="Times New Roman" w:hAnsi="Times New Roman" w:cs="Times New Roman"/>
        </w:rPr>
        <w:t>rabajo colaborativo y gestión de equipos</w:t>
      </w:r>
      <w:r>
        <w:rPr>
          <w:rFonts w:ascii="Times New Roman" w:eastAsia="Times New Roman" w:hAnsi="Times New Roman" w:cs="Times New Roman"/>
        </w:rPr>
        <w:t>, la c</w:t>
      </w:r>
      <w:r w:rsidRPr="0009431E">
        <w:rPr>
          <w:rFonts w:ascii="Times New Roman" w:eastAsia="Times New Roman" w:hAnsi="Times New Roman" w:cs="Times New Roman"/>
        </w:rPr>
        <w:t>omunicación efectiva y documentación de código</w:t>
      </w:r>
      <w:r>
        <w:rPr>
          <w:rFonts w:ascii="Times New Roman" w:eastAsia="Times New Roman" w:hAnsi="Times New Roman" w:cs="Times New Roman"/>
        </w:rPr>
        <w:t>, la p</w:t>
      </w:r>
      <w:r w:rsidRPr="0009431E">
        <w:rPr>
          <w:rFonts w:ascii="Times New Roman" w:eastAsia="Times New Roman" w:hAnsi="Times New Roman" w:cs="Times New Roman"/>
        </w:rPr>
        <w:t>lanificación y gestión del tiempo</w:t>
      </w:r>
      <w:r>
        <w:rPr>
          <w:rFonts w:ascii="Times New Roman" w:eastAsia="Times New Roman" w:hAnsi="Times New Roman" w:cs="Times New Roman"/>
        </w:rPr>
        <w:t>, la r</w:t>
      </w:r>
      <w:r w:rsidRPr="0009431E">
        <w:rPr>
          <w:rFonts w:ascii="Times New Roman" w:eastAsia="Times New Roman" w:hAnsi="Times New Roman" w:cs="Times New Roman"/>
        </w:rPr>
        <w:t>esolución de problemas y toma de decisiones</w:t>
      </w:r>
      <w:r>
        <w:rPr>
          <w:rFonts w:ascii="Times New Roman" w:eastAsia="Times New Roman" w:hAnsi="Times New Roman" w:cs="Times New Roman"/>
        </w:rPr>
        <w:t xml:space="preserve"> </w:t>
      </w:r>
    </w:p>
    <w:p w14:paraId="1E79A0A9" w14:textId="26010437" w:rsidR="0009431E" w:rsidRPr="0009431E" w:rsidRDefault="0009431E" w:rsidP="0009431E">
      <w:pPr>
        <w:tabs>
          <w:tab w:val="left" w:pos="899"/>
          <w:tab w:val="left" w:pos="900"/>
        </w:tabs>
        <w:spacing w:line="480" w:lineRule="auto"/>
        <w:jc w:val="both"/>
        <w:rPr>
          <w:rFonts w:ascii="Times New Roman" w:eastAsia="Times New Roman" w:hAnsi="Times New Roman" w:cs="Times New Roman"/>
        </w:rPr>
      </w:pPr>
      <w:r>
        <w:rPr>
          <w:rFonts w:ascii="Times New Roman" w:eastAsia="Times New Roman" w:hAnsi="Times New Roman" w:cs="Times New Roman"/>
        </w:rPr>
        <w:tab/>
        <w:t>El i</w:t>
      </w:r>
      <w:r w:rsidRPr="0009431E">
        <w:rPr>
          <w:rFonts w:ascii="Times New Roman" w:eastAsia="Times New Roman" w:hAnsi="Times New Roman" w:cs="Times New Roman"/>
        </w:rPr>
        <w:t xml:space="preserve">mpacto del </w:t>
      </w:r>
      <w:r>
        <w:rPr>
          <w:rFonts w:ascii="Times New Roman" w:eastAsia="Times New Roman" w:hAnsi="Times New Roman" w:cs="Times New Roman"/>
        </w:rPr>
        <w:t xml:space="preserve">proyecto del </w:t>
      </w:r>
      <w:r w:rsidRPr="0009431E">
        <w:rPr>
          <w:rFonts w:ascii="Times New Roman" w:eastAsia="Times New Roman" w:hAnsi="Times New Roman" w:cs="Times New Roman"/>
        </w:rPr>
        <w:t>sistema desarrollado representa una solución viable para la gestión de kioscos, ofreciendo una alternativa que permite optimizar procesos y mejorar la eficiencia operativa de estos negocios.</w:t>
      </w:r>
    </w:p>
    <w:p w14:paraId="283A2FE7" w14:textId="420B7184" w:rsidR="0009431E" w:rsidRDefault="0009431E" w:rsidP="0009431E">
      <w:pPr>
        <w:tabs>
          <w:tab w:val="left" w:pos="899"/>
          <w:tab w:val="left" w:pos="900"/>
        </w:tabs>
        <w:spacing w:line="480" w:lineRule="auto"/>
        <w:jc w:val="both"/>
        <w:rPr>
          <w:rFonts w:ascii="Times New Roman" w:eastAsia="Times New Roman" w:hAnsi="Times New Roman" w:cs="Times New Roman"/>
        </w:rPr>
      </w:pPr>
      <w:r>
        <w:rPr>
          <w:rFonts w:ascii="Times New Roman" w:eastAsia="Times New Roman" w:hAnsi="Times New Roman" w:cs="Times New Roman"/>
        </w:rPr>
        <w:tab/>
        <w:t>Para finalizar</w:t>
      </w:r>
      <w:r w:rsidRPr="0009431E">
        <w:rPr>
          <w:rFonts w:ascii="Times New Roman" w:eastAsia="Times New Roman" w:hAnsi="Times New Roman" w:cs="Times New Roman"/>
        </w:rPr>
        <w:t>, aunque el proyecto cumple con los objetivos principales establecidos, reconocemos que existe un margen significativo para mejoras y expansiones futuras. Esta experiencia nos ha proporcionado una base sólida para nuestro desarrollo profesional en el campo de las Ciencias de Datos e Inteligencia Artificial, y nos ha permitido visualizar el potencial de la tecnología para resolver problemas cotidianos del sector comercial.</w:t>
      </w:r>
    </w:p>
    <w:p w14:paraId="3CF75C7D" w14:textId="188D6A7C" w:rsidR="007D6DF0" w:rsidRDefault="00000000" w:rsidP="00E5503E">
      <w:pPr>
        <w:pStyle w:val="Ttulo1"/>
        <w:numPr>
          <w:ilvl w:val="0"/>
          <w:numId w:val="24"/>
        </w:numPr>
        <w:ind w:left="426"/>
        <w:rPr>
          <w:rFonts w:ascii="Times New Roman" w:eastAsia="Times New Roman" w:hAnsi="Times New Roman" w:cs="Times New Roman"/>
          <w:b/>
          <w:bCs/>
          <w:sz w:val="24"/>
          <w:szCs w:val="24"/>
        </w:rPr>
      </w:pPr>
      <w:bookmarkStart w:id="9" w:name="_Toc181309791"/>
      <w:r w:rsidRPr="00E5503E">
        <w:rPr>
          <w:rFonts w:ascii="Times New Roman" w:eastAsia="Times New Roman" w:hAnsi="Times New Roman" w:cs="Times New Roman"/>
          <w:b/>
          <w:bCs/>
          <w:sz w:val="24"/>
          <w:szCs w:val="24"/>
        </w:rPr>
        <w:t>Fuente Bibliográfica</w:t>
      </w:r>
      <w:bookmarkEnd w:id="9"/>
    </w:p>
    <w:p w14:paraId="1C9C77EA" w14:textId="77777777" w:rsidR="00E5503E" w:rsidRPr="00E5503E" w:rsidRDefault="00E5503E" w:rsidP="00E5503E"/>
    <w:p w14:paraId="78A3F9E7" w14:textId="77777777" w:rsidR="007D6DF0" w:rsidRDefault="00000000">
      <w:pPr>
        <w:numPr>
          <w:ilvl w:val="0"/>
          <w:numId w:val="18"/>
        </w:numPr>
        <w:spacing w:after="0" w:line="480" w:lineRule="auto"/>
        <w:ind w:left="720" w:right="300" w:hanging="360"/>
        <w:jc w:val="both"/>
        <w:rPr>
          <w:rFonts w:ascii="Calibri" w:eastAsia="Calibri" w:hAnsi="Calibri" w:cs="Calibri"/>
        </w:rPr>
      </w:pPr>
      <w:r>
        <w:rPr>
          <w:rFonts w:ascii="Times New Roman" w:eastAsia="Times New Roman" w:hAnsi="Times New Roman" w:cs="Times New Roman"/>
        </w:rPr>
        <w:t xml:space="preserve">Apuntes del Módulo Innovación de Gestión de Datos (2024). Tecnicatura Superior de Ciencias de Datos e Inteligencia Artificial. Instituto Superior del Politécnico Córdoba. </w:t>
      </w:r>
    </w:p>
    <w:p w14:paraId="45B71299" w14:textId="77777777" w:rsidR="007D6DF0" w:rsidRDefault="007D6DF0">
      <w:pPr>
        <w:spacing w:after="0" w:line="240" w:lineRule="auto"/>
        <w:rPr>
          <w:rFonts w:ascii="Times New Roman" w:eastAsia="Times New Roman" w:hAnsi="Times New Roman" w:cs="Times New Roman"/>
        </w:rPr>
      </w:pPr>
    </w:p>
    <w:sectPr w:rsidR="007D6DF0" w:rsidSect="00E5503E">
      <w:footerReference w:type="default" r:id="rId10"/>
      <w:pgSz w:w="11906" w:h="16838" w:code="9"/>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BBF7B7" w14:textId="77777777" w:rsidR="002353E8" w:rsidRDefault="002353E8" w:rsidP="00E5503E">
      <w:pPr>
        <w:spacing w:after="0" w:line="240" w:lineRule="auto"/>
      </w:pPr>
      <w:r>
        <w:separator/>
      </w:r>
    </w:p>
  </w:endnote>
  <w:endnote w:type="continuationSeparator" w:id="0">
    <w:p w14:paraId="07E0A60B" w14:textId="77777777" w:rsidR="002353E8" w:rsidRDefault="002353E8" w:rsidP="00E550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7057415"/>
      <w:docPartObj>
        <w:docPartGallery w:val="Page Numbers (Bottom of Page)"/>
        <w:docPartUnique/>
      </w:docPartObj>
    </w:sdtPr>
    <w:sdtContent>
      <w:p w14:paraId="4D0B9D4B" w14:textId="6F7C4C31" w:rsidR="00E5503E" w:rsidRDefault="00E5503E">
        <w:pPr>
          <w:pStyle w:val="Piedepgina"/>
          <w:jc w:val="right"/>
        </w:pPr>
        <w:r>
          <w:fldChar w:fldCharType="begin"/>
        </w:r>
        <w:r>
          <w:instrText>PAGE   \* MERGEFORMAT</w:instrText>
        </w:r>
        <w:r>
          <w:fldChar w:fldCharType="separate"/>
        </w:r>
        <w:r>
          <w:rPr>
            <w:lang w:val="es-ES"/>
          </w:rPr>
          <w:t>2</w:t>
        </w:r>
        <w:r>
          <w:fldChar w:fldCharType="end"/>
        </w:r>
      </w:p>
    </w:sdtContent>
  </w:sdt>
  <w:p w14:paraId="479A095A" w14:textId="77777777" w:rsidR="00E5503E" w:rsidRDefault="00E550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862274" w14:textId="77777777" w:rsidR="002353E8" w:rsidRDefault="002353E8" w:rsidP="00E5503E">
      <w:pPr>
        <w:spacing w:after="0" w:line="240" w:lineRule="auto"/>
      </w:pPr>
      <w:r>
        <w:separator/>
      </w:r>
    </w:p>
  </w:footnote>
  <w:footnote w:type="continuationSeparator" w:id="0">
    <w:p w14:paraId="102754B7" w14:textId="77777777" w:rsidR="002353E8" w:rsidRDefault="002353E8" w:rsidP="00E550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B4294"/>
    <w:multiLevelType w:val="multilevel"/>
    <w:tmpl w:val="BA1AE6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0E00C39"/>
    <w:multiLevelType w:val="multilevel"/>
    <w:tmpl w:val="5060F2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5B1635E"/>
    <w:multiLevelType w:val="hybridMultilevel"/>
    <w:tmpl w:val="C22A3AF8"/>
    <w:lvl w:ilvl="0" w:tplc="2C0A000F">
      <w:start w:val="7"/>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5B2764B"/>
    <w:multiLevelType w:val="multilevel"/>
    <w:tmpl w:val="EF8C7F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A5D251C"/>
    <w:multiLevelType w:val="multilevel"/>
    <w:tmpl w:val="CAF24C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E752836"/>
    <w:multiLevelType w:val="hybridMultilevel"/>
    <w:tmpl w:val="D73819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F650A7D"/>
    <w:multiLevelType w:val="hybridMultilevel"/>
    <w:tmpl w:val="B4C21ED0"/>
    <w:lvl w:ilvl="0" w:tplc="2C0A000F">
      <w:start w:val="7"/>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289F2952"/>
    <w:multiLevelType w:val="multilevel"/>
    <w:tmpl w:val="B29E04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2BD36D0"/>
    <w:multiLevelType w:val="multilevel"/>
    <w:tmpl w:val="ECA047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44C7653"/>
    <w:multiLevelType w:val="multilevel"/>
    <w:tmpl w:val="1E7A80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81C4C39"/>
    <w:multiLevelType w:val="multilevel"/>
    <w:tmpl w:val="C35E93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A4C3113"/>
    <w:multiLevelType w:val="multilevel"/>
    <w:tmpl w:val="A9AA94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C001BF3"/>
    <w:multiLevelType w:val="hybridMultilevel"/>
    <w:tmpl w:val="FF48FBD0"/>
    <w:lvl w:ilvl="0" w:tplc="2C0A0001">
      <w:start w:val="1"/>
      <w:numFmt w:val="bullet"/>
      <w:lvlText w:val=""/>
      <w:lvlJc w:val="left"/>
      <w:pPr>
        <w:ind w:left="862" w:hanging="360"/>
      </w:pPr>
      <w:rPr>
        <w:rFonts w:ascii="Symbol" w:hAnsi="Symbol" w:hint="default"/>
      </w:rPr>
    </w:lvl>
    <w:lvl w:ilvl="1" w:tplc="2C0A0003" w:tentative="1">
      <w:start w:val="1"/>
      <w:numFmt w:val="bullet"/>
      <w:lvlText w:val="o"/>
      <w:lvlJc w:val="left"/>
      <w:pPr>
        <w:ind w:left="1582" w:hanging="360"/>
      </w:pPr>
      <w:rPr>
        <w:rFonts w:ascii="Courier New" w:hAnsi="Courier New" w:cs="Courier New" w:hint="default"/>
      </w:rPr>
    </w:lvl>
    <w:lvl w:ilvl="2" w:tplc="2C0A0005" w:tentative="1">
      <w:start w:val="1"/>
      <w:numFmt w:val="bullet"/>
      <w:lvlText w:val=""/>
      <w:lvlJc w:val="left"/>
      <w:pPr>
        <w:ind w:left="2302" w:hanging="360"/>
      </w:pPr>
      <w:rPr>
        <w:rFonts w:ascii="Wingdings" w:hAnsi="Wingdings"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13" w15:restartNumberingAfterBreak="0">
    <w:nsid w:val="40D15FB7"/>
    <w:multiLevelType w:val="multilevel"/>
    <w:tmpl w:val="740A44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0FE6D09"/>
    <w:multiLevelType w:val="multilevel"/>
    <w:tmpl w:val="7936A9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433029E"/>
    <w:multiLevelType w:val="multilevel"/>
    <w:tmpl w:val="186A05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AF00267"/>
    <w:multiLevelType w:val="multilevel"/>
    <w:tmpl w:val="8F2023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B57612A"/>
    <w:multiLevelType w:val="multilevel"/>
    <w:tmpl w:val="8D84AD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6DC4C8D"/>
    <w:multiLevelType w:val="multilevel"/>
    <w:tmpl w:val="0610F8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CA67973"/>
    <w:multiLevelType w:val="multilevel"/>
    <w:tmpl w:val="E9B8EE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E1265D4"/>
    <w:multiLevelType w:val="hybridMultilevel"/>
    <w:tmpl w:val="2384D26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71B87251"/>
    <w:multiLevelType w:val="multilevel"/>
    <w:tmpl w:val="D090D2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D603093"/>
    <w:multiLevelType w:val="multilevel"/>
    <w:tmpl w:val="626C64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F344CB6"/>
    <w:multiLevelType w:val="hybridMultilevel"/>
    <w:tmpl w:val="157220C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731807054">
    <w:abstractNumId w:val="14"/>
  </w:num>
  <w:num w:numId="2" w16cid:durableId="141429623">
    <w:abstractNumId w:val="11"/>
  </w:num>
  <w:num w:numId="3" w16cid:durableId="1053307600">
    <w:abstractNumId w:val="9"/>
  </w:num>
  <w:num w:numId="4" w16cid:durableId="1186360936">
    <w:abstractNumId w:val="7"/>
  </w:num>
  <w:num w:numId="5" w16cid:durableId="843977007">
    <w:abstractNumId w:val="15"/>
  </w:num>
  <w:num w:numId="6" w16cid:durableId="1869290274">
    <w:abstractNumId w:val="17"/>
  </w:num>
  <w:num w:numId="7" w16cid:durableId="1257327710">
    <w:abstractNumId w:val="8"/>
  </w:num>
  <w:num w:numId="8" w16cid:durableId="621814218">
    <w:abstractNumId w:val="21"/>
  </w:num>
  <w:num w:numId="9" w16cid:durableId="1303072741">
    <w:abstractNumId w:val="1"/>
  </w:num>
  <w:num w:numId="10" w16cid:durableId="258488358">
    <w:abstractNumId w:val="16"/>
  </w:num>
  <w:num w:numId="11" w16cid:durableId="115027637">
    <w:abstractNumId w:val="0"/>
  </w:num>
  <w:num w:numId="12" w16cid:durableId="423260746">
    <w:abstractNumId w:val="4"/>
  </w:num>
  <w:num w:numId="13" w16cid:durableId="1722247035">
    <w:abstractNumId w:val="10"/>
  </w:num>
  <w:num w:numId="14" w16cid:durableId="684019139">
    <w:abstractNumId w:val="22"/>
  </w:num>
  <w:num w:numId="15" w16cid:durableId="1555308011">
    <w:abstractNumId w:val="18"/>
  </w:num>
  <w:num w:numId="16" w16cid:durableId="836771942">
    <w:abstractNumId w:val="13"/>
  </w:num>
  <w:num w:numId="17" w16cid:durableId="882444739">
    <w:abstractNumId w:val="3"/>
  </w:num>
  <w:num w:numId="18" w16cid:durableId="1706833848">
    <w:abstractNumId w:val="19"/>
  </w:num>
  <w:num w:numId="19" w16cid:durableId="1600866999">
    <w:abstractNumId w:val="20"/>
  </w:num>
  <w:num w:numId="20" w16cid:durableId="1663776034">
    <w:abstractNumId w:val="23"/>
  </w:num>
  <w:num w:numId="21" w16cid:durableId="702903624">
    <w:abstractNumId w:val="5"/>
  </w:num>
  <w:num w:numId="22" w16cid:durableId="1620213259">
    <w:abstractNumId w:val="12"/>
  </w:num>
  <w:num w:numId="23" w16cid:durableId="572011738">
    <w:abstractNumId w:val="6"/>
  </w:num>
  <w:num w:numId="24" w16cid:durableId="298383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D6DF0"/>
    <w:rsid w:val="00014D44"/>
    <w:rsid w:val="0009431E"/>
    <w:rsid w:val="000F19F9"/>
    <w:rsid w:val="00172266"/>
    <w:rsid w:val="002353E8"/>
    <w:rsid w:val="006D0B0D"/>
    <w:rsid w:val="007523AC"/>
    <w:rsid w:val="007D6DF0"/>
    <w:rsid w:val="008122C5"/>
    <w:rsid w:val="008A5B50"/>
    <w:rsid w:val="00AA0ACF"/>
    <w:rsid w:val="00BB5828"/>
    <w:rsid w:val="00BB6ABF"/>
    <w:rsid w:val="00E5503E"/>
    <w:rsid w:val="00EE07F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6806C"/>
  <w15:docId w15:val="{C4A7006D-A4C0-4ACA-8262-5627EFB57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AR" w:eastAsia="es-A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D0B0D"/>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6D0B0D"/>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0B0D"/>
    <w:rPr>
      <w:rFonts w:asciiTheme="majorHAnsi" w:eastAsiaTheme="majorEastAsia" w:hAnsiTheme="majorHAnsi" w:cstheme="majorBidi"/>
      <w:color w:val="0F4761" w:themeColor="accent1" w:themeShade="BF"/>
      <w:sz w:val="32"/>
      <w:szCs w:val="32"/>
    </w:rPr>
  </w:style>
  <w:style w:type="paragraph" w:styleId="TtuloTDC">
    <w:name w:val="TOC Heading"/>
    <w:basedOn w:val="Ttulo1"/>
    <w:next w:val="Normal"/>
    <w:uiPriority w:val="39"/>
    <w:unhideWhenUsed/>
    <w:qFormat/>
    <w:rsid w:val="006D0B0D"/>
    <w:pPr>
      <w:spacing w:line="259" w:lineRule="auto"/>
      <w:outlineLvl w:val="9"/>
    </w:pPr>
    <w:rPr>
      <w:kern w:val="0"/>
    </w:rPr>
  </w:style>
  <w:style w:type="paragraph" w:styleId="TDC2">
    <w:name w:val="toc 2"/>
    <w:basedOn w:val="Normal"/>
    <w:next w:val="Normal"/>
    <w:autoRedefine/>
    <w:uiPriority w:val="39"/>
    <w:unhideWhenUsed/>
    <w:rsid w:val="006D0B0D"/>
    <w:pPr>
      <w:spacing w:after="100" w:line="259" w:lineRule="auto"/>
      <w:ind w:left="220"/>
    </w:pPr>
    <w:rPr>
      <w:rFonts w:cs="Times New Roman"/>
      <w:kern w:val="0"/>
      <w:sz w:val="22"/>
      <w:szCs w:val="22"/>
    </w:rPr>
  </w:style>
  <w:style w:type="paragraph" w:styleId="TDC1">
    <w:name w:val="toc 1"/>
    <w:basedOn w:val="Normal"/>
    <w:next w:val="Normal"/>
    <w:autoRedefine/>
    <w:uiPriority w:val="39"/>
    <w:unhideWhenUsed/>
    <w:rsid w:val="006D0B0D"/>
    <w:pPr>
      <w:spacing w:after="100" w:line="259" w:lineRule="auto"/>
    </w:pPr>
    <w:rPr>
      <w:rFonts w:cs="Times New Roman"/>
      <w:kern w:val="0"/>
      <w:sz w:val="22"/>
      <w:szCs w:val="22"/>
    </w:rPr>
  </w:style>
  <w:style w:type="paragraph" w:styleId="TDC3">
    <w:name w:val="toc 3"/>
    <w:basedOn w:val="Normal"/>
    <w:next w:val="Normal"/>
    <w:autoRedefine/>
    <w:uiPriority w:val="39"/>
    <w:unhideWhenUsed/>
    <w:rsid w:val="006D0B0D"/>
    <w:pPr>
      <w:spacing w:after="100" w:line="259" w:lineRule="auto"/>
      <w:ind w:left="440"/>
    </w:pPr>
    <w:rPr>
      <w:rFonts w:cs="Times New Roman"/>
      <w:kern w:val="0"/>
      <w:sz w:val="22"/>
      <w:szCs w:val="22"/>
    </w:rPr>
  </w:style>
  <w:style w:type="paragraph" w:styleId="Prrafodelista">
    <w:name w:val="List Paragraph"/>
    <w:basedOn w:val="Normal"/>
    <w:uiPriority w:val="34"/>
    <w:qFormat/>
    <w:rsid w:val="006D0B0D"/>
    <w:pPr>
      <w:ind w:left="720"/>
      <w:contextualSpacing/>
    </w:pPr>
  </w:style>
  <w:style w:type="character" w:customStyle="1" w:styleId="Ttulo2Car">
    <w:name w:val="Título 2 Car"/>
    <w:basedOn w:val="Fuentedeprrafopredeter"/>
    <w:link w:val="Ttulo2"/>
    <w:uiPriority w:val="9"/>
    <w:rsid w:val="006D0B0D"/>
    <w:rPr>
      <w:rFonts w:asciiTheme="majorHAnsi" w:eastAsiaTheme="majorEastAsia" w:hAnsiTheme="majorHAnsi" w:cstheme="majorBidi"/>
      <w:color w:val="0F4761" w:themeColor="accent1" w:themeShade="BF"/>
      <w:sz w:val="26"/>
      <w:szCs w:val="26"/>
    </w:rPr>
  </w:style>
  <w:style w:type="character" w:styleId="Hipervnculo">
    <w:name w:val="Hyperlink"/>
    <w:basedOn w:val="Fuentedeprrafopredeter"/>
    <w:uiPriority w:val="99"/>
    <w:unhideWhenUsed/>
    <w:rsid w:val="0009431E"/>
    <w:rPr>
      <w:color w:val="467886" w:themeColor="hyperlink"/>
      <w:u w:val="single"/>
    </w:rPr>
  </w:style>
  <w:style w:type="paragraph" w:styleId="Encabezado">
    <w:name w:val="header"/>
    <w:basedOn w:val="Normal"/>
    <w:link w:val="EncabezadoCar"/>
    <w:uiPriority w:val="99"/>
    <w:unhideWhenUsed/>
    <w:rsid w:val="00E5503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5503E"/>
  </w:style>
  <w:style w:type="paragraph" w:styleId="Piedepgina">
    <w:name w:val="footer"/>
    <w:basedOn w:val="Normal"/>
    <w:link w:val="PiedepginaCar"/>
    <w:uiPriority w:val="99"/>
    <w:unhideWhenUsed/>
    <w:rsid w:val="00E5503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550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8D384-1664-49B6-9EDA-CC605F88F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14</Pages>
  <Words>2085</Words>
  <Characters>11469</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Raul Moreno</cp:lastModifiedBy>
  <cp:revision>8</cp:revision>
  <dcterms:created xsi:type="dcterms:W3CDTF">2024-11-01T02:02:00Z</dcterms:created>
  <dcterms:modified xsi:type="dcterms:W3CDTF">2024-11-01T02:37:00Z</dcterms:modified>
</cp:coreProperties>
</file>